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17E" w:rsidRDefault="0098017E">
      <w:pPr>
        <w:rPr>
          <w:lang w:val="ru-RU"/>
        </w:rPr>
      </w:pPr>
    </w:p>
    <w:p w:rsidR="0098017E" w:rsidRDefault="0098017E">
      <w:pPr>
        <w:rPr>
          <w:lang w:val="ru-RU"/>
        </w:rPr>
      </w:pPr>
    </w:p>
    <w:p w:rsidR="0098017E" w:rsidRDefault="0098017E">
      <w:pPr>
        <w:rPr>
          <w:lang w:val="ru-RU"/>
        </w:rPr>
      </w:pPr>
    </w:p>
    <w:p w:rsidR="0098017E" w:rsidRDefault="0098017E">
      <w:pPr>
        <w:jc w:val="center"/>
        <w:rPr>
          <w:lang w:val="ru-RU"/>
        </w:rPr>
      </w:pPr>
      <w:r>
        <w:rPr>
          <w:b/>
          <w:color w:val="365F91"/>
          <w:sz w:val="56"/>
          <w:szCs w:val="56"/>
          <w:lang w:val="ru-RU"/>
        </w:rPr>
        <w:t>Техническое задание на</w:t>
      </w:r>
      <w:r>
        <w:rPr>
          <w:b/>
          <w:color w:val="365F91"/>
          <w:sz w:val="56"/>
          <w:szCs w:val="56"/>
          <w:lang w:val="ru-RU"/>
        </w:rPr>
        <w:br/>
        <w:t>разработку сайта</w:t>
      </w:r>
    </w:p>
    <w:p w:rsidR="0098017E" w:rsidRDefault="0098017E">
      <w:pPr>
        <w:jc w:val="right"/>
        <w:rPr>
          <w:rFonts w:cs="Calibri"/>
          <w:szCs w:val="24"/>
          <w:lang w:val="ru-RU"/>
        </w:rPr>
      </w:pPr>
      <w:r>
        <w:rPr>
          <w:lang w:val="ru-RU"/>
        </w:rPr>
        <w:t xml:space="preserve"> «Утверждаю»</w:t>
      </w:r>
    </w:p>
    <w:p w:rsidR="0098017E" w:rsidRDefault="0098017E">
      <w:pPr>
        <w:jc w:val="right"/>
        <w:rPr>
          <w:lang w:val="ru-RU"/>
        </w:rPr>
      </w:pPr>
      <w:r>
        <w:rPr>
          <w:rFonts w:cs="Calibri"/>
          <w:szCs w:val="24"/>
          <w:lang w:val="ru-RU"/>
        </w:rPr>
        <w:t>Рябов С.С.</w:t>
      </w:r>
    </w:p>
    <w:p w:rsidR="0098017E" w:rsidRDefault="0098017E">
      <w:pPr>
        <w:tabs>
          <w:tab w:val="left" w:pos="5595"/>
          <w:tab w:val="right" w:pos="9355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/_____________/</w:t>
      </w:r>
    </w:p>
    <w:p w:rsidR="0098017E" w:rsidRDefault="0098017E">
      <w:pPr>
        <w:rPr>
          <w:lang w:val="ru-RU"/>
        </w:rPr>
      </w:pPr>
    </w:p>
    <w:p w:rsidR="0098017E" w:rsidRDefault="0098017E">
      <w:pPr>
        <w:rPr>
          <w:lang w:val="ru-RU"/>
        </w:rPr>
      </w:pPr>
    </w:p>
    <w:p w:rsidR="0098017E" w:rsidRDefault="0098017E">
      <w:pPr>
        <w:rPr>
          <w:lang w:val="ru-RU"/>
        </w:rPr>
      </w:pPr>
    </w:p>
    <w:p w:rsidR="0098017E" w:rsidRDefault="0098017E">
      <w:pPr>
        <w:rPr>
          <w:lang w:val="ru-RU"/>
        </w:rPr>
      </w:pPr>
    </w:p>
    <w:p w:rsidR="0098017E" w:rsidRDefault="0098017E">
      <w:pPr>
        <w:rPr>
          <w:lang w:val="ru-RU"/>
        </w:rPr>
      </w:pPr>
    </w:p>
    <w:p w:rsidR="0098017E" w:rsidRDefault="0098017E">
      <w:pPr>
        <w:rPr>
          <w:lang w:val="ru-RU"/>
        </w:rPr>
      </w:pPr>
    </w:p>
    <w:p w:rsidR="0098017E" w:rsidRDefault="0098017E">
      <w:pPr>
        <w:rPr>
          <w:lang w:val="ru-RU"/>
        </w:rPr>
      </w:pPr>
    </w:p>
    <w:p w:rsidR="0098017E" w:rsidRDefault="0098017E">
      <w:pPr>
        <w:rPr>
          <w:lang w:val="ru-RU"/>
        </w:rPr>
      </w:pPr>
    </w:p>
    <w:p w:rsidR="0098017E" w:rsidRDefault="0098017E">
      <w:pPr>
        <w:rPr>
          <w:lang w:val="ru-RU"/>
        </w:rPr>
      </w:pPr>
    </w:p>
    <w:p w:rsidR="0098017E" w:rsidRDefault="0098017E">
      <w:pPr>
        <w:rPr>
          <w:lang w:val="ru-RU"/>
        </w:rPr>
      </w:pPr>
    </w:p>
    <w:p w:rsidR="0098017E" w:rsidRDefault="0098017E">
      <w:pPr>
        <w:rPr>
          <w:lang w:val="ru-RU"/>
        </w:rPr>
      </w:pPr>
    </w:p>
    <w:p w:rsidR="0098017E" w:rsidRDefault="0098017E">
      <w:pPr>
        <w:rPr>
          <w:lang w:val="ru-RU"/>
        </w:rPr>
      </w:pPr>
    </w:p>
    <w:p w:rsidR="0098017E" w:rsidRDefault="0098017E" w:rsidP="00A95966">
      <w:pPr>
        <w:rPr>
          <w:lang w:val="ru-RU"/>
        </w:rPr>
      </w:pPr>
    </w:p>
    <w:p w:rsidR="0098017E" w:rsidRDefault="0098017E" w:rsidP="00A95966">
      <w:pPr>
        <w:rPr>
          <w:lang w:val="ru-RU"/>
        </w:rPr>
      </w:pPr>
    </w:p>
    <w:p w:rsidR="0098017E" w:rsidRDefault="0098017E" w:rsidP="00A95966">
      <w:pPr>
        <w:rPr>
          <w:lang w:val="ru-RU"/>
        </w:rPr>
      </w:pPr>
    </w:p>
    <w:p w:rsidR="0098017E" w:rsidRDefault="0098017E" w:rsidP="00A95966">
      <w:pPr>
        <w:jc w:val="center"/>
        <w:rPr>
          <w:lang w:val="ru-RU"/>
        </w:rPr>
      </w:pPr>
      <w:r>
        <w:rPr>
          <w:lang w:val="ru-RU"/>
        </w:rPr>
        <w:t>Калининград 2013</w:t>
      </w:r>
    </w:p>
    <w:p w:rsidR="0098017E" w:rsidRPr="00A95966" w:rsidRDefault="0098017E" w:rsidP="00A95966">
      <w:pPr>
        <w:rPr>
          <w:lang w:val="ru-RU"/>
        </w:rPr>
        <w:sectPr w:rsidR="0098017E" w:rsidRPr="00A95966">
          <w:pgSz w:w="11906" w:h="16838"/>
          <w:pgMar w:top="1002" w:right="850" w:bottom="577" w:left="1701" w:header="709" w:footer="284" w:gutter="0"/>
          <w:cols w:space="720"/>
          <w:docGrid w:linePitch="360"/>
        </w:sectPr>
      </w:pPr>
    </w:p>
    <w:p w:rsidR="0098017E" w:rsidRPr="00A95966" w:rsidRDefault="0098017E">
      <w:pPr>
        <w:jc w:val="center"/>
        <w:rPr>
          <w:lang w:val="ru-RU"/>
        </w:rPr>
        <w:sectPr w:rsidR="0098017E" w:rsidRPr="00A9596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76" w:right="850" w:bottom="776" w:left="1701" w:header="720" w:footer="720" w:gutter="0"/>
          <w:cols w:space="720"/>
          <w:docGrid w:linePitch="360"/>
        </w:sectPr>
      </w:pPr>
      <w:r>
        <w:rPr>
          <w:b/>
          <w:color w:val="365F91"/>
          <w:lang w:val="ru-RU"/>
        </w:rPr>
        <w:lastRenderedPageBreak/>
        <w:t>Оглавление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>
        <w:lastRenderedPageBreak/>
        <w:fldChar w:fldCharType="begin"/>
      </w:r>
      <w:r>
        <w:instrText>TOC</w:instrText>
      </w:r>
      <w:r>
        <w:fldChar w:fldCharType="separate"/>
      </w:r>
      <w:r w:rsidRPr="00A95966">
        <w:rPr>
          <w:lang w:val="ru-RU"/>
        </w:rPr>
        <w:t>1.История документа</w:t>
      </w:r>
      <w:r w:rsidRPr="00A95966">
        <w:rPr>
          <w:lang w:val="ru-RU"/>
        </w:rPr>
        <w:tab/>
        <w:t>5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2.Термины и определения</w:t>
      </w:r>
      <w:r w:rsidRPr="00A95966">
        <w:rPr>
          <w:lang w:val="ru-RU"/>
        </w:rPr>
        <w:tab/>
        <w:t>6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3.Общие  положения</w:t>
      </w:r>
      <w:r w:rsidRPr="00A95966">
        <w:rPr>
          <w:lang w:val="ru-RU"/>
        </w:rPr>
        <w:tab/>
        <w:t>9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4.Постановка задачи</w:t>
      </w:r>
      <w:r w:rsidRPr="00A95966">
        <w:rPr>
          <w:lang w:val="ru-RU"/>
        </w:rPr>
        <w:tab/>
        <w:t>9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5.Описание основного принципа работы системы </w:t>
      </w:r>
      <w:r>
        <w:t>MY</w:t>
      </w:r>
      <w:r w:rsidRPr="00A95966">
        <w:rPr>
          <w:lang w:val="ru-RU"/>
        </w:rPr>
        <w:t>-</w:t>
      </w:r>
      <w:r>
        <w:t>CRYPT</w:t>
      </w:r>
      <w:r w:rsidRPr="00A95966">
        <w:rPr>
          <w:lang w:val="ru-RU"/>
        </w:rPr>
        <w:t>.</w:t>
      </w:r>
      <w:r w:rsidRPr="00A95966">
        <w:rPr>
          <w:lang w:val="ru-RU"/>
        </w:rPr>
        <w:tab/>
        <w:t>10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6.Описание принципа краткосрочной торговли </w:t>
      </w:r>
      <w:r>
        <w:t>MY</w:t>
      </w:r>
      <w:r w:rsidRPr="00A95966">
        <w:rPr>
          <w:lang w:val="ru-RU"/>
        </w:rPr>
        <w:t>-</w:t>
      </w:r>
      <w:r>
        <w:t>CRYPT</w:t>
      </w:r>
      <w:r w:rsidRPr="00A95966">
        <w:rPr>
          <w:lang w:val="ru-RU"/>
        </w:rPr>
        <w:t>.</w:t>
      </w:r>
      <w:r w:rsidRPr="00A95966">
        <w:rPr>
          <w:lang w:val="ru-RU"/>
        </w:rPr>
        <w:tab/>
        <w:t>10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7.Группы пользователей</w:t>
      </w:r>
      <w:r w:rsidRPr="00A95966">
        <w:rPr>
          <w:lang w:val="ru-RU"/>
        </w:rPr>
        <w:tab/>
        <w:t>12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8.Операции по покупке, продаже и обмену </w:t>
      </w:r>
      <w:r>
        <w:t>MY</w:t>
      </w:r>
      <w:r w:rsidRPr="00A95966">
        <w:rPr>
          <w:lang w:val="ru-RU"/>
        </w:rPr>
        <w:t>-</w:t>
      </w:r>
      <w:r>
        <w:t>CRYPT</w:t>
      </w:r>
      <w:r w:rsidRPr="00A95966">
        <w:rPr>
          <w:lang w:val="ru-RU"/>
        </w:rPr>
        <w:tab/>
        <w:t>13</w:t>
      </w:r>
    </w:p>
    <w:p w:rsidR="0098017E" w:rsidRPr="00A95966" w:rsidRDefault="0098017E">
      <w:pPr>
        <w:pStyle w:val="3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8.1.Пополнение </w:t>
      </w:r>
      <w:r>
        <w:t>MY</w:t>
      </w:r>
      <w:r w:rsidRPr="00A95966">
        <w:rPr>
          <w:lang w:val="ru-RU"/>
        </w:rPr>
        <w:t>-</w:t>
      </w:r>
      <w:r>
        <w:t>CRYPT</w:t>
      </w:r>
      <w:r w:rsidRPr="00A95966">
        <w:rPr>
          <w:lang w:val="ru-RU"/>
        </w:rPr>
        <w:t xml:space="preserve"> (форма):</w:t>
      </w:r>
      <w:r w:rsidRPr="00A95966">
        <w:rPr>
          <w:lang w:val="ru-RU"/>
        </w:rPr>
        <w:tab/>
        <w:t>13</w:t>
      </w:r>
    </w:p>
    <w:p w:rsidR="0098017E" w:rsidRPr="00A95966" w:rsidRDefault="0098017E">
      <w:pPr>
        <w:pStyle w:val="3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8.2.Контрольный платеж :</w:t>
      </w:r>
      <w:r w:rsidRPr="00A95966">
        <w:rPr>
          <w:lang w:val="ru-RU"/>
        </w:rPr>
        <w:tab/>
        <w:t>14</w:t>
      </w:r>
    </w:p>
    <w:p w:rsidR="0098017E" w:rsidRPr="00A95966" w:rsidRDefault="0098017E">
      <w:pPr>
        <w:pStyle w:val="3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8.3.Оплата платежных поручений:</w:t>
      </w:r>
      <w:r w:rsidRPr="00A95966">
        <w:rPr>
          <w:lang w:val="ru-RU"/>
        </w:rPr>
        <w:tab/>
        <w:t>14</w:t>
      </w:r>
    </w:p>
    <w:p w:rsidR="0098017E" w:rsidRPr="00A95966" w:rsidRDefault="0098017E">
      <w:pPr>
        <w:pStyle w:val="3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9.ЛИЧНЫЕ КАБИНЕТЫ</w:t>
      </w:r>
      <w:r w:rsidRPr="00A95966">
        <w:rPr>
          <w:lang w:val="ru-RU"/>
        </w:rPr>
        <w:tab/>
        <w:t>14</w:t>
      </w:r>
    </w:p>
    <w:p w:rsidR="0098017E" w:rsidRPr="00A95966" w:rsidRDefault="0098017E">
      <w:pPr>
        <w:pStyle w:val="3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9.1.Кошельки</w:t>
      </w:r>
      <w:r w:rsidRPr="00A95966">
        <w:rPr>
          <w:lang w:val="ru-RU"/>
        </w:rPr>
        <w:tab/>
        <w:t>23</w:t>
      </w:r>
    </w:p>
    <w:p w:rsidR="0098017E" w:rsidRPr="00A95966" w:rsidRDefault="0098017E">
      <w:pPr>
        <w:pStyle w:val="5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9.1.1.Ваши кошельки</w:t>
      </w:r>
      <w:r w:rsidRPr="00A95966">
        <w:rPr>
          <w:lang w:val="ru-RU"/>
        </w:rPr>
        <w:tab/>
        <w:t>23</w:t>
      </w:r>
    </w:p>
    <w:p w:rsidR="0098017E" w:rsidRPr="00A95966" w:rsidRDefault="0098017E">
      <w:pPr>
        <w:pStyle w:val="5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9.1.2.История операций десятки </w:t>
      </w:r>
      <w:r w:rsidRPr="00A95966">
        <w:rPr>
          <w:lang w:val="ru-RU"/>
        </w:rPr>
        <w:tab/>
        <w:t>25</w:t>
      </w:r>
    </w:p>
    <w:p w:rsidR="0098017E" w:rsidRPr="00A95966" w:rsidRDefault="0098017E">
      <w:pPr>
        <w:pStyle w:val="5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9.1.3.Текущие вклады участников</w:t>
      </w:r>
      <w:r w:rsidRPr="00A95966">
        <w:rPr>
          <w:lang w:val="ru-RU"/>
        </w:rPr>
        <w:tab/>
        <w:t>26</w:t>
      </w:r>
    </w:p>
    <w:p w:rsidR="0098017E" w:rsidRPr="00A95966" w:rsidRDefault="0098017E">
      <w:pPr>
        <w:pStyle w:val="3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9.2.Операции по платежам</w:t>
      </w:r>
      <w:r w:rsidRPr="00A95966">
        <w:rPr>
          <w:lang w:val="ru-RU"/>
        </w:rPr>
        <w:tab/>
        <w:t>27</w:t>
      </w:r>
    </w:p>
    <w:p w:rsidR="0098017E" w:rsidRPr="00A95966" w:rsidRDefault="0098017E">
      <w:pPr>
        <w:pStyle w:val="5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9.2.1.Таблица подбора участников отправителей</w:t>
      </w:r>
      <w:r w:rsidRPr="00A95966">
        <w:rPr>
          <w:lang w:val="ru-RU"/>
        </w:rPr>
        <w:tab/>
        <w:t>27</w:t>
      </w:r>
    </w:p>
    <w:p w:rsidR="0098017E" w:rsidRPr="00A95966" w:rsidRDefault="0098017E">
      <w:pPr>
        <w:pStyle w:val="5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9.2.2.Таблица подбора участников получателей</w:t>
      </w:r>
      <w:r w:rsidRPr="00A95966">
        <w:rPr>
          <w:lang w:val="ru-RU"/>
        </w:rPr>
        <w:tab/>
        <w:t>28</w:t>
      </w:r>
    </w:p>
    <w:p w:rsidR="0098017E" w:rsidRPr="00A95966" w:rsidRDefault="0098017E">
      <w:pPr>
        <w:pStyle w:val="3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9.3.Отчеты</w:t>
      </w:r>
      <w:r w:rsidRPr="00A95966">
        <w:rPr>
          <w:lang w:val="ru-RU"/>
        </w:rPr>
        <w:tab/>
        <w:t>31</w:t>
      </w:r>
    </w:p>
    <w:p w:rsidR="0098017E" w:rsidRPr="00A95966" w:rsidRDefault="0098017E">
      <w:pPr>
        <w:pStyle w:val="5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9.3.1.Универсальный отчет</w:t>
      </w:r>
      <w:r w:rsidRPr="00A95966">
        <w:rPr>
          <w:lang w:val="ru-RU"/>
        </w:rPr>
        <w:tab/>
        <w:t>31</w:t>
      </w:r>
    </w:p>
    <w:p w:rsidR="0098017E" w:rsidRPr="00A95966" w:rsidRDefault="0098017E">
      <w:pPr>
        <w:pStyle w:val="5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9.3.2.Аналитика</w:t>
      </w:r>
      <w:r w:rsidRPr="00A95966">
        <w:rPr>
          <w:lang w:val="ru-RU"/>
        </w:rPr>
        <w:tab/>
        <w:t>31</w:t>
      </w:r>
    </w:p>
    <w:p w:rsidR="0098017E" w:rsidRPr="00A95966" w:rsidRDefault="0098017E">
      <w:pPr>
        <w:pStyle w:val="3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9.4.Сообщения</w:t>
      </w:r>
      <w:r w:rsidRPr="00A95966">
        <w:rPr>
          <w:lang w:val="ru-RU"/>
        </w:rPr>
        <w:tab/>
        <w:t>32</w:t>
      </w:r>
    </w:p>
    <w:p w:rsidR="0098017E" w:rsidRPr="00A95966" w:rsidRDefault="0098017E">
      <w:pPr>
        <w:pStyle w:val="3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9.5.Лотерея</w:t>
      </w:r>
      <w:r w:rsidRPr="00A95966">
        <w:rPr>
          <w:lang w:val="ru-RU"/>
        </w:rPr>
        <w:tab/>
        <w:t>32</w:t>
      </w:r>
    </w:p>
    <w:p w:rsidR="0098017E" w:rsidRPr="00A95966" w:rsidRDefault="0098017E">
      <w:pPr>
        <w:pStyle w:val="3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9.6.Блог </w:t>
      </w:r>
      <w:r w:rsidRPr="00A95966">
        <w:rPr>
          <w:lang w:val="ru-RU"/>
        </w:rPr>
        <w:tab/>
        <w:t>33</w:t>
      </w:r>
    </w:p>
    <w:p w:rsidR="0098017E" w:rsidRPr="00A95966" w:rsidRDefault="0098017E">
      <w:pPr>
        <w:pStyle w:val="32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9.7.Персональные данные</w:t>
      </w:r>
      <w:r w:rsidRPr="00A95966">
        <w:rPr>
          <w:lang w:val="ru-RU"/>
        </w:rPr>
        <w:tab/>
        <w:t>33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10.Чат</w:t>
      </w:r>
      <w:r w:rsidRPr="00A95966">
        <w:rPr>
          <w:lang w:val="ru-RU"/>
        </w:rPr>
        <w:tab/>
        <w:t>34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11.Видео конференции</w:t>
      </w:r>
      <w:r w:rsidRPr="00A95966">
        <w:rPr>
          <w:lang w:val="ru-RU"/>
        </w:rPr>
        <w:tab/>
        <w:t>34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12.«Барахолка»</w:t>
      </w:r>
      <w:r w:rsidRPr="00A95966">
        <w:rPr>
          <w:lang w:val="ru-RU"/>
        </w:rPr>
        <w:tab/>
        <w:t>34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13.Регистрация</w:t>
      </w:r>
      <w:r w:rsidRPr="00A95966">
        <w:rPr>
          <w:lang w:val="ru-RU"/>
        </w:rPr>
        <w:tab/>
        <w:t>36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lastRenderedPageBreak/>
        <w:t xml:space="preserve">14.Подтверждение с помощью </w:t>
      </w:r>
      <w:r>
        <w:t>sms</w:t>
      </w:r>
      <w:r w:rsidRPr="00A95966">
        <w:rPr>
          <w:lang w:val="ru-RU"/>
        </w:rPr>
        <w:t xml:space="preserve"> кода</w:t>
      </w:r>
      <w:r w:rsidRPr="00A95966">
        <w:rPr>
          <w:lang w:val="ru-RU"/>
        </w:rPr>
        <w:tab/>
        <w:t>36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15.Требования к совместимости</w:t>
      </w:r>
      <w:r w:rsidRPr="00A95966">
        <w:rPr>
          <w:lang w:val="ru-RU"/>
        </w:rPr>
        <w:tab/>
        <w:t>37</w:t>
      </w:r>
    </w:p>
    <w:p w:rsidR="0098017E" w:rsidRPr="00A95966" w:rsidRDefault="0098017E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16.Требования к системе управления сайтом</w:t>
      </w:r>
      <w:r w:rsidRPr="00A95966">
        <w:rPr>
          <w:lang w:val="ru-RU"/>
        </w:rPr>
        <w:tab/>
        <w:t>37</w:t>
      </w:r>
    </w:p>
    <w:p w:rsidR="0098017E" w:rsidRDefault="0098017E">
      <w:pPr>
        <w:pStyle w:val="1a"/>
        <w:tabs>
          <w:tab w:val="right" w:leader="dot" w:pos="9355"/>
        </w:tabs>
        <w:rPr>
          <w:lang w:val="ru-RU"/>
        </w:rPr>
        <w:sectPr w:rsidR="0098017E">
          <w:type w:val="continuous"/>
          <w:pgSz w:w="11906" w:h="16838"/>
          <w:pgMar w:top="776" w:right="850" w:bottom="776" w:left="1701" w:header="720" w:footer="720" w:gutter="0"/>
          <w:cols w:space="720"/>
          <w:docGrid w:linePitch="360"/>
        </w:sectPr>
      </w:pPr>
      <w:r>
        <w:t>17.Заключительные положения</w:t>
      </w:r>
      <w:r>
        <w:tab/>
        <w:t>38</w:t>
      </w:r>
      <w:r>
        <w:fldChar w:fldCharType="end"/>
      </w:r>
    </w:p>
    <w:p w:rsidR="0098017E" w:rsidRDefault="0098017E">
      <w:pPr>
        <w:pStyle w:val="1"/>
        <w:numPr>
          <w:ilvl w:val="0"/>
          <w:numId w:val="22"/>
        </w:numPr>
        <w:ind w:left="426"/>
        <w:rPr>
          <w:lang w:val="ru-RU"/>
        </w:rPr>
      </w:pPr>
      <w:bookmarkStart w:id="0" w:name="__RefHeading__1_79028084"/>
      <w:bookmarkEnd w:id="0"/>
      <w:r>
        <w:rPr>
          <w:rFonts w:cs="Calibri"/>
          <w:lang w:val="ru-RU"/>
        </w:rPr>
        <w:lastRenderedPageBreak/>
        <w:t>История документа</w:t>
      </w:r>
    </w:p>
    <w:p w:rsidR="0098017E" w:rsidRDefault="0098017E">
      <w:pPr>
        <w:rPr>
          <w:lang w:val="ru-RU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242"/>
        <w:gridCol w:w="1560"/>
        <w:gridCol w:w="1984"/>
        <w:gridCol w:w="4805"/>
      </w:tblGrid>
      <w:tr w:rsidR="0098017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pacing w:after="0" w:line="240" w:lineRule="auto"/>
              <w:rPr>
                <w:lang w:val="ru-RU"/>
              </w:rPr>
            </w:pPr>
            <w:r>
              <w:rPr>
                <w:sz w:val="22"/>
                <w:lang w:val="ru-RU"/>
              </w:rPr>
              <w:t>Версия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pacing w:after="0" w:line="240" w:lineRule="auto"/>
              <w:rPr>
                <w:lang w:val="ru-RU"/>
              </w:rPr>
            </w:pPr>
            <w:r>
              <w:rPr>
                <w:sz w:val="22"/>
                <w:lang w:val="ru-RU"/>
              </w:rPr>
              <w:t>Дата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pacing w:after="0" w:line="240" w:lineRule="auto"/>
              <w:rPr>
                <w:lang w:val="ru-RU"/>
              </w:rPr>
            </w:pPr>
            <w:r>
              <w:rPr>
                <w:sz w:val="22"/>
                <w:lang w:val="ru-RU"/>
              </w:rPr>
              <w:t>Ответственный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17E" w:rsidRDefault="0098017E">
            <w:pPr>
              <w:spacing w:after="0" w:line="240" w:lineRule="auto"/>
              <w:rPr>
                <w:lang w:val="ru-RU"/>
              </w:rPr>
            </w:pPr>
            <w:r>
              <w:rPr>
                <w:sz w:val="22"/>
                <w:lang w:val="ru-RU"/>
              </w:rPr>
              <w:t>Примечания</w:t>
            </w:r>
          </w:p>
        </w:tc>
      </w:tr>
      <w:tr w:rsidR="0098017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pacing w:after="0" w:line="240" w:lineRule="auto"/>
              <w:rPr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pacing w:after="0" w:line="240" w:lineRule="auto"/>
              <w:rPr>
                <w:lang w:val="ru-RU"/>
              </w:rPr>
            </w:pPr>
            <w:r>
              <w:rPr>
                <w:sz w:val="22"/>
                <w:lang w:val="ru-RU"/>
              </w:rPr>
              <w:t>14.12.2013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pacing w:after="0" w:line="240" w:lineRule="auto"/>
              <w:rPr>
                <w:lang w:val="ru-RU"/>
              </w:rPr>
            </w:pPr>
            <w:r>
              <w:rPr>
                <w:sz w:val="22"/>
                <w:lang w:val="ru-RU"/>
              </w:rPr>
              <w:t>Рябов Сергей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17E" w:rsidRDefault="0098017E">
            <w:pPr>
              <w:spacing w:after="0" w:line="240" w:lineRule="auto"/>
              <w:rPr>
                <w:lang w:val="ru-RU"/>
              </w:rPr>
            </w:pPr>
            <w:r>
              <w:rPr>
                <w:sz w:val="22"/>
                <w:lang w:val="ru-RU"/>
              </w:rPr>
              <w:t>Черновик</w:t>
            </w:r>
          </w:p>
        </w:tc>
      </w:tr>
      <w:tr w:rsidR="0098017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  <w:r>
              <w:rPr>
                <w:sz w:val="22"/>
                <w:lang w:val="ru-RU"/>
              </w:rPr>
              <w:t>24.12.2013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ind w:left="708" w:hanging="708"/>
              <w:rPr>
                <w:lang w:val="ru-RU"/>
              </w:rPr>
            </w:pPr>
            <w:r>
              <w:rPr>
                <w:sz w:val="22"/>
                <w:lang w:val="ru-RU"/>
              </w:rPr>
              <w:t>Рябов Сергей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  <w:r>
              <w:rPr>
                <w:sz w:val="22"/>
                <w:lang w:val="ru-RU"/>
              </w:rPr>
              <w:t>Передача в работу программистам.</w:t>
            </w:r>
          </w:p>
        </w:tc>
      </w:tr>
      <w:tr w:rsidR="0098017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</w:tr>
      <w:tr w:rsidR="0098017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</w:tr>
      <w:tr w:rsidR="0098017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</w:tr>
      <w:tr w:rsidR="0098017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</w:tr>
      <w:tr w:rsidR="0098017E" w:rsidRPr="00B0102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17E" w:rsidRDefault="0098017E">
            <w:pPr>
              <w:snapToGrid w:val="0"/>
              <w:spacing w:after="0" w:line="240" w:lineRule="auto"/>
              <w:rPr>
                <w:lang w:val="ru-RU"/>
              </w:rPr>
            </w:pPr>
          </w:p>
        </w:tc>
      </w:tr>
    </w:tbl>
    <w:p w:rsidR="0098017E" w:rsidRPr="00B01024" w:rsidRDefault="0098017E">
      <w:pPr>
        <w:rPr>
          <w:lang w:val="ru-RU"/>
        </w:rPr>
      </w:pPr>
    </w:p>
    <w:p w:rsidR="0098017E" w:rsidRDefault="0098017E">
      <w:pPr>
        <w:pStyle w:val="1"/>
        <w:pageBreakBefore/>
        <w:numPr>
          <w:ilvl w:val="0"/>
          <w:numId w:val="22"/>
        </w:numPr>
        <w:ind w:left="426"/>
        <w:rPr>
          <w:lang w:val="ru-RU"/>
        </w:rPr>
      </w:pPr>
      <w:bookmarkStart w:id="1" w:name="__RefHeading__3_79028084"/>
      <w:bookmarkEnd w:id="1"/>
      <w:r>
        <w:rPr>
          <w:lang w:val="ru-RU"/>
        </w:rPr>
        <w:lastRenderedPageBreak/>
        <w:t>Термины и определения</w:t>
      </w:r>
    </w:p>
    <w:p w:rsidR="0098017E" w:rsidRDefault="0098017E">
      <w:pPr>
        <w:rPr>
          <w:lang w:val="ru-RU"/>
        </w:rPr>
      </w:pP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 xml:space="preserve">Заказчик </w:t>
      </w:r>
      <w:r>
        <w:rPr>
          <w:sz w:val="22"/>
          <w:lang w:val="ru-RU"/>
        </w:rPr>
        <w:t xml:space="preserve">— </w:t>
      </w:r>
      <w:r>
        <w:rPr>
          <w:rFonts w:cs="Calibri"/>
          <w:sz w:val="22"/>
          <w:lang w:val="ru-RU"/>
        </w:rPr>
        <w:t>Рябов Сергей Сергеевич.</w:t>
      </w:r>
    </w:p>
    <w:p w:rsidR="0098017E" w:rsidRDefault="0098017E">
      <w:pPr>
        <w:rPr>
          <w:sz w:val="22"/>
          <w:lang w:val="ru-RU"/>
        </w:rPr>
      </w:pPr>
      <w:r>
        <w:rPr>
          <w:b/>
          <w:sz w:val="22"/>
          <w:lang w:val="ru-RU"/>
        </w:rPr>
        <w:t xml:space="preserve">Исполнитель </w:t>
      </w:r>
      <w:r>
        <w:rPr>
          <w:sz w:val="22"/>
          <w:lang w:val="ru-RU"/>
        </w:rPr>
        <w:t>— подрядчик, физическое или юридическое лицо, выполняющее работы в соответствии с данным техническим заданием.</w:t>
      </w:r>
    </w:p>
    <w:p w:rsidR="0098017E" w:rsidRDefault="0098017E">
      <w:pPr>
        <w:rPr>
          <w:b/>
          <w:sz w:val="22"/>
          <w:lang w:val="ru-RU"/>
        </w:rPr>
      </w:pPr>
      <w:r>
        <w:rPr>
          <w:sz w:val="22"/>
          <w:lang w:val="ru-RU"/>
        </w:rPr>
        <w:t>Термины «</w:t>
      </w:r>
      <w:r>
        <w:rPr>
          <w:b/>
          <w:sz w:val="22"/>
          <w:lang w:val="ru-RU"/>
        </w:rPr>
        <w:t>посетитель</w:t>
      </w:r>
      <w:r>
        <w:rPr>
          <w:sz w:val="22"/>
          <w:lang w:val="ru-RU"/>
        </w:rPr>
        <w:t>», «</w:t>
      </w:r>
      <w:r>
        <w:rPr>
          <w:b/>
          <w:sz w:val="22"/>
          <w:lang w:val="ru-RU"/>
        </w:rPr>
        <w:t>пользователь</w:t>
      </w:r>
      <w:r>
        <w:rPr>
          <w:sz w:val="22"/>
          <w:lang w:val="ru-RU"/>
        </w:rPr>
        <w:t>» и «</w:t>
      </w:r>
      <w:r>
        <w:rPr>
          <w:b/>
          <w:sz w:val="22"/>
          <w:lang w:val="ru-RU"/>
        </w:rPr>
        <w:t>участник</w:t>
      </w:r>
      <w:r>
        <w:rPr>
          <w:sz w:val="22"/>
          <w:lang w:val="ru-RU"/>
        </w:rPr>
        <w:t>» взаимозаменяемы и тождественны в рамках данного задания.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 xml:space="preserve">Профиль </w:t>
      </w:r>
      <w:r>
        <w:rPr>
          <w:sz w:val="22"/>
          <w:lang w:val="ru-RU"/>
        </w:rPr>
        <w:t>— информация о пользователе (имя, адрес электронной почты и пр.)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 xml:space="preserve">Аккаунт </w:t>
      </w:r>
      <w:r>
        <w:rPr>
          <w:sz w:val="22"/>
          <w:lang w:val="ru-RU"/>
        </w:rPr>
        <w:t xml:space="preserve">— учетная </w:t>
      </w:r>
      <w:proofErr w:type="gramStart"/>
      <w:r>
        <w:rPr>
          <w:sz w:val="22"/>
          <w:lang w:val="ru-RU"/>
        </w:rPr>
        <w:t>запись пользователя</w:t>
      </w:r>
      <w:proofErr w:type="gramEnd"/>
      <w:r>
        <w:rPr>
          <w:sz w:val="22"/>
          <w:lang w:val="ru-RU"/>
        </w:rPr>
        <w:t xml:space="preserve"> </w:t>
      </w:r>
      <w:r w:rsidR="009C4C21">
        <w:rPr>
          <w:sz w:val="22"/>
          <w:lang w:val="ru-RU"/>
        </w:rPr>
        <w:t>связанная</w:t>
      </w:r>
      <w:r>
        <w:rPr>
          <w:sz w:val="22"/>
          <w:lang w:val="ru-RU"/>
        </w:rPr>
        <w:t xml:space="preserve"> с его профилем.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Информационная система</w:t>
      </w:r>
      <w:r>
        <w:rPr>
          <w:sz w:val="22"/>
          <w:lang w:val="ru-RU"/>
        </w:rPr>
        <w:t xml:space="preserve"> — совокупность содержащейся </w:t>
      </w:r>
      <w:proofErr w:type="gramStart"/>
      <w:r>
        <w:rPr>
          <w:sz w:val="22"/>
          <w:lang w:val="ru-RU"/>
        </w:rPr>
        <w:t>в базах</w:t>
      </w:r>
      <w:proofErr w:type="gramEnd"/>
      <w:r>
        <w:rPr>
          <w:sz w:val="22"/>
          <w:lang w:val="ru-RU"/>
        </w:rPr>
        <w:t xml:space="preserve"> данных информации и обеспечивающих ее обработку информационных технологий и технических средств</w:t>
      </w:r>
      <w:r w:rsidR="009C4C21">
        <w:rPr>
          <w:sz w:val="22"/>
          <w:lang w:val="ru-RU"/>
        </w:rPr>
        <w:t>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Веб-сайт</w:t>
      </w:r>
      <w:r>
        <w:rPr>
          <w:sz w:val="22"/>
          <w:lang w:val="ru-RU"/>
        </w:rPr>
        <w:t xml:space="preserve"> — объединённая под одним адресом (доменным именем или IP-адресом) совокупность документов частного лица или организации, объединенных по смыслу, с повторяющимся дизайном, навигационно и физически находящихся на одном веб-сервере. 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Браузер</w:t>
      </w:r>
      <w:r>
        <w:rPr>
          <w:sz w:val="22"/>
          <w:lang w:val="ru-RU"/>
        </w:rPr>
        <w:t xml:space="preserve"> — программа-клиент, предоставляющая пользователю возможности навигации по сайтам, просмотру сайтов и скачивания файлов. 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Хостинг</w:t>
      </w:r>
      <w:r>
        <w:rPr>
          <w:sz w:val="22"/>
          <w:lang w:val="ru-RU"/>
        </w:rPr>
        <w:t xml:space="preserve"> — услуга предоставления технической площадки (сервера) для размещения сайта в сети Интернет.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Домен</w:t>
      </w:r>
      <w:r>
        <w:rPr>
          <w:sz w:val="22"/>
          <w:lang w:val="ru-RU"/>
        </w:rPr>
        <w:t xml:space="preserve"> — область (ветвь) иерархического пространства доменных имён сети Интернет, которая обозначается уникальным доменным именем.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Доменное имя</w:t>
      </w:r>
      <w:r>
        <w:rPr>
          <w:sz w:val="22"/>
          <w:lang w:val="ru-RU"/>
        </w:rPr>
        <w:t xml:space="preserve"> — символьное имя домена.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Веб-страница</w:t>
      </w:r>
      <w:r>
        <w:rPr>
          <w:sz w:val="22"/>
          <w:lang w:val="ru-RU"/>
        </w:rPr>
        <w:t xml:space="preserve"> — HTML-документ сайта, отображаемый браузером пользователя и имеющий уникальный URL-адрес.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Содержимое сайта (контент)</w:t>
      </w:r>
      <w:r>
        <w:rPr>
          <w:sz w:val="22"/>
          <w:lang w:val="ru-RU"/>
        </w:rPr>
        <w:t xml:space="preserve"> — текстовая, графическая или табличная информация, размещенная на сайте, без учета оформления страниц. 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Администратор сайта</w:t>
      </w:r>
      <w:r>
        <w:rPr>
          <w:sz w:val="22"/>
          <w:lang w:val="ru-RU"/>
        </w:rPr>
        <w:t xml:space="preserve"> — </w:t>
      </w:r>
      <w:r w:rsidR="009C4C21">
        <w:rPr>
          <w:sz w:val="22"/>
          <w:lang w:val="ru-RU"/>
        </w:rPr>
        <w:t>специалист,</w:t>
      </w:r>
      <w:r>
        <w:rPr>
          <w:sz w:val="22"/>
          <w:lang w:val="ru-RU"/>
        </w:rPr>
        <w:t xml:space="preserve"> владеющий навыками администрирования системы управления контентом.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Система администрирования</w:t>
      </w:r>
      <w:r>
        <w:rPr>
          <w:sz w:val="22"/>
          <w:lang w:val="ru-RU"/>
        </w:rPr>
        <w:t xml:space="preserve"> (система управления содержимым, система управления контентом, CMS, </w:t>
      </w:r>
      <w:proofErr w:type="spellStart"/>
      <w:r>
        <w:rPr>
          <w:sz w:val="22"/>
          <w:lang w:val="ru-RU"/>
        </w:rPr>
        <w:t>ContentManagementSystem</w:t>
      </w:r>
      <w:proofErr w:type="spellEnd"/>
      <w:r>
        <w:rPr>
          <w:sz w:val="22"/>
          <w:lang w:val="ru-RU"/>
        </w:rPr>
        <w:t xml:space="preserve">) — система, предназначенная для управления сайтом. 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Структура сайта</w:t>
      </w:r>
      <w:r>
        <w:rPr>
          <w:sz w:val="22"/>
          <w:lang w:val="ru-RU"/>
        </w:rPr>
        <w:t xml:space="preserve"> — иерархическое дерево страниц сайта. Страницы сайта привязаны к разделам и подразделам. Вся совокупность разделов, подразделов и связанных с ними страниц и образует структуру сайта.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Главная страница</w:t>
      </w:r>
      <w:r>
        <w:rPr>
          <w:sz w:val="22"/>
          <w:lang w:val="ru-RU"/>
        </w:rPr>
        <w:t xml:space="preserve"> — первая страница, которую видит пользователь при входе на сайт (при вводе доменного имени сайта в адресную строку браузера). 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lastRenderedPageBreak/>
        <w:t>Внутренняя страница сайта</w:t>
      </w:r>
      <w:r>
        <w:rPr>
          <w:sz w:val="22"/>
          <w:lang w:val="ru-RU"/>
        </w:rPr>
        <w:t xml:space="preserve"> — любая другая страница, кроме главной страницы сайта.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Резервная копия сайта</w:t>
      </w:r>
      <w:r>
        <w:rPr>
          <w:sz w:val="22"/>
          <w:lang w:val="ru-RU"/>
        </w:rPr>
        <w:t xml:space="preserve"> — полная копия структуры и всей информации БД, необходимой для функционирования веб-системы.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Верстка страницы</w:t>
      </w:r>
      <w:r>
        <w:rPr>
          <w:sz w:val="22"/>
          <w:lang w:val="ru-RU"/>
        </w:rPr>
        <w:t xml:space="preserve"> — процесс формирования страницы, включающий в себя разметку на языке HTML, создание таблиц стилей в соответствии со спецификацией CSS и программирование на языке </w:t>
      </w:r>
      <w:proofErr w:type="spellStart"/>
      <w:r>
        <w:rPr>
          <w:sz w:val="22"/>
          <w:lang w:val="ru-RU"/>
        </w:rPr>
        <w:t>JavaScript</w:t>
      </w:r>
      <w:proofErr w:type="spellEnd"/>
      <w:r>
        <w:rPr>
          <w:sz w:val="22"/>
          <w:lang w:val="ru-RU"/>
        </w:rPr>
        <w:t>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 xml:space="preserve">Тэг </w:t>
      </w:r>
      <w:r>
        <w:rPr>
          <w:sz w:val="22"/>
          <w:lang w:val="ru-RU"/>
        </w:rPr>
        <w:t>— элемент разметки страницы в какой-либо из спецификаций HTML.</w:t>
      </w:r>
    </w:p>
    <w:p w:rsidR="0098017E" w:rsidRDefault="0098017E">
      <w:pPr>
        <w:rPr>
          <w:b/>
          <w:sz w:val="22"/>
          <w:lang w:val="ru-RU"/>
        </w:rPr>
      </w:pPr>
      <w:proofErr w:type="spellStart"/>
      <w:r>
        <w:rPr>
          <w:b/>
          <w:sz w:val="22"/>
          <w:lang w:val="ru-RU"/>
        </w:rPr>
        <w:t>Метатэг</w:t>
      </w:r>
      <w:proofErr w:type="spellEnd"/>
      <w:r>
        <w:rPr>
          <w:sz w:val="22"/>
          <w:lang w:val="ru-RU"/>
        </w:rPr>
        <w:t xml:space="preserve">— тэг с кодом </w:t>
      </w:r>
      <w:proofErr w:type="spellStart"/>
      <w:r>
        <w:rPr>
          <w:sz w:val="22"/>
          <w:lang w:val="ru-RU"/>
        </w:rPr>
        <w:t>meta</w:t>
      </w:r>
      <w:proofErr w:type="spellEnd"/>
      <w:r>
        <w:rPr>
          <w:sz w:val="22"/>
          <w:lang w:val="ru-RU"/>
        </w:rPr>
        <w:t>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 xml:space="preserve">Пиксель </w:t>
      </w:r>
      <w:r>
        <w:rPr>
          <w:sz w:val="22"/>
          <w:lang w:val="ru-RU"/>
        </w:rPr>
        <w:t>— единица измерения размеров растровых объектов, равная одной точке на экране.</w:t>
      </w:r>
    </w:p>
    <w:p w:rsidR="0098017E" w:rsidRDefault="0098017E">
      <w:pPr>
        <w:rPr>
          <w:b/>
          <w:sz w:val="22"/>
          <w:lang w:val="ru-RU"/>
        </w:rPr>
      </w:pPr>
      <w:proofErr w:type="spellStart"/>
      <w:r>
        <w:rPr>
          <w:b/>
          <w:sz w:val="22"/>
          <w:lang w:val="ru-RU"/>
        </w:rPr>
        <w:t>Лайтбокс</w:t>
      </w:r>
      <w:proofErr w:type="spellEnd"/>
      <w:r>
        <w:rPr>
          <w:sz w:val="22"/>
          <w:lang w:val="ru-RU"/>
        </w:rPr>
        <w:t>— всплывающее окно, при котором остальная часть экрана затемняется.</w:t>
      </w:r>
    </w:p>
    <w:p w:rsidR="0098017E" w:rsidRDefault="0098017E">
      <w:pPr>
        <w:rPr>
          <w:b/>
          <w:bCs/>
          <w:sz w:val="22"/>
          <w:lang w:val="ru-RU"/>
        </w:rPr>
      </w:pPr>
      <w:r>
        <w:rPr>
          <w:b/>
          <w:sz w:val="22"/>
          <w:lang w:val="ru-RU"/>
        </w:rPr>
        <w:t>CAPTCHA (</w:t>
      </w:r>
      <w:proofErr w:type="spellStart"/>
      <w:r>
        <w:rPr>
          <w:b/>
          <w:sz w:val="22"/>
          <w:lang w:val="ru-RU"/>
        </w:rPr>
        <w:t>Капча</w:t>
      </w:r>
      <w:proofErr w:type="spellEnd"/>
      <w:r>
        <w:rPr>
          <w:b/>
          <w:sz w:val="22"/>
          <w:lang w:val="ru-RU"/>
        </w:rPr>
        <w:t xml:space="preserve">) </w:t>
      </w:r>
      <w:r>
        <w:rPr>
          <w:sz w:val="22"/>
          <w:lang w:val="ru-RU"/>
        </w:rPr>
        <w:t>— технология защиты от автоматического заполнения и отправки форм на сайте с помощью изображения, содержащего набор цифр, которые требуется ввести в специальное поле для успешной отправки сообщения.</w:t>
      </w:r>
    </w:p>
    <w:p w:rsidR="0098017E" w:rsidRDefault="0098017E">
      <w:pPr>
        <w:rPr>
          <w:b/>
          <w:sz w:val="22"/>
          <w:lang w:val="ru-RU"/>
        </w:rPr>
      </w:pPr>
      <w:proofErr w:type="spellStart"/>
      <w:r>
        <w:rPr>
          <w:b/>
          <w:bCs/>
          <w:sz w:val="22"/>
          <w:lang w:val="ru-RU"/>
        </w:rPr>
        <w:t>Парсер</w:t>
      </w:r>
      <w:proofErr w:type="spellEnd"/>
      <w:r>
        <w:rPr>
          <w:sz w:val="22"/>
          <w:lang w:val="ru-RU"/>
        </w:rPr>
        <w:t xml:space="preserve"> — программа, которая обеспечивает автоматическую обработку (разборку) страниц сайтов с целью получения нужных данных.</w:t>
      </w:r>
    </w:p>
    <w:p w:rsidR="0098017E" w:rsidRDefault="0098017E">
      <w:pPr>
        <w:rPr>
          <w:b/>
          <w:bCs/>
          <w:sz w:val="22"/>
          <w:lang w:val="ru-RU"/>
        </w:rPr>
      </w:pPr>
      <w:proofErr w:type="spellStart"/>
      <w:r>
        <w:rPr>
          <w:b/>
          <w:sz w:val="22"/>
          <w:lang w:val="ru-RU"/>
        </w:rPr>
        <w:t>Реферер</w:t>
      </w:r>
      <w:proofErr w:type="spellEnd"/>
      <w:r>
        <w:rPr>
          <w:sz w:val="22"/>
          <w:lang w:val="ru-RU"/>
        </w:rPr>
        <w:t xml:space="preserve"> — участник, который привлек новых участников (рефералов). </w:t>
      </w:r>
    </w:p>
    <w:p w:rsidR="0098017E" w:rsidRDefault="0098017E">
      <w:pPr>
        <w:rPr>
          <w:b/>
          <w:sz w:val="22"/>
          <w:lang w:val="ru-RU"/>
        </w:rPr>
      </w:pPr>
      <w:proofErr w:type="spellStart"/>
      <w:r>
        <w:rPr>
          <w:b/>
          <w:bCs/>
          <w:sz w:val="22"/>
          <w:lang w:val="ru-RU"/>
        </w:rPr>
        <w:t>Реф.Ссылка</w:t>
      </w:r>
      <w:proofErr w:type="spellEnd"/>
      <w:r>
        <w:rPr>
          <w:sz w:val="22"/>
          <w:lang w:val="ru-RU"/>
        </w:rPr>
        <w:t>—</w:t>
      </w:r>
      <w:r>
        <w:rPr>
          <w:bCs/>
          <w:sz w:val="22"/>
          <w:lang w:val="ru-RU"/>
        </w:rPr>
        <w:t xml:space="preserve"> уникальное приглашение для участия в проекте, по которому участника идентифицируют как человека, приведшего нового участника.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Администратор</w:t>
      </w:r>
      <w:r>
        <w:rPr>
          <w:sz w:val="22"/>
          <w:lang w:val="ru-RU"/>
        </w:rPr>
        <w:t xml:space="preserve"> — управляющий системы, обладает полными правами на просмотр и управление данными участников (управляющим может быть только один участник). 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Модератор</w:t>
      </w:r>
      <w:r>
        <w:rPr>
          <w:sz w:val="22"/>
          <w:lang w:val="ru-RU"/>
        </w:rPr>
        <w:t xml:space="preserve"> — заместитель </w:t>
      </w:r>
      <w:r w:rsidR="009C4C21">
        <w:rPr>
          <w:sz w:val="22"/>
          <w:lang w:val="ru-RU"/>
        </w:rPr>
        <w:t>Администратора</w:t>
      </w:r>
      <w:r>
        <w:rPr>
          <w:sz w:val="22"/>
          <w:lang w:val="ru-RU"/>
        </w:rPr>
        <w:t xml:space="preserve">, назначается </w:t>
      </w:r>
      <w:r w:rsidR="009C4C21">
        <w:rPr>
          <w:sz w:val="22"/>
          <w:lang w:val="ru-RU"/>
        </w:rPr>
        <w:t>Администратором.</w:t>
      </w:r>
      <w:r>
        <w:rPr>
          <w:sz w:val="22"/>
          <w:lang w:val="ru-RU"/>
        </w:rPr>
        <w:t xml:space="preserve"> </w:t>
      </w:r>
    </w:p>
    <w:p w:rsidR="0098017E" w:rsidRDefault="0098017E">
      <w:pPr>
        <w:rPr>
          <w:b/>
          <w:bCs/>
          <w:sz w:val="22"/>
          <w:lang w:val="ru-RU"/>
        </w:rPr>
      </w:pPr>
      <w:r>
        <w:rPr>
          <w:b/>
          <w:sz w:val="22"/>
          <w:lang w:val="ru-RU"/>
        </w:rPr>
        <w:t>Администрация</w:t>
      </w:r>
      <w:r>
        <w:rPr>
          <w:sz w:val="22"/>
          <w:lang w:val="ru-RU"/>
        </w:rPr>
        <w:t xml:space="preserve"> — состав руководителей всей Системы. Обладает частичными правами на просмотр и управление данными участников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bCs/>
          <w:sz w:val="22"/>
          <w:lang w:val="ru-RU"/>
        </w:rPr>
        <w:t>Крипто-Биржа</w:t>
      </w:r>
      <w:r>
        <w:rPr>
          <w:b/>
          <w:sz w:val="22"/>
          <w:lang w:val="ru-RU"/>
        </w:rPr>
        <w:t>(Система)</w:t>
      </w:r>
      <w:r>
        <w:rPr>
          <w:sz w:val="22"/>
          <w:lang w:val="ru-RU"/>
        </w:rPr>
        <w:t xml:space="preserve"> — </w:t>
      </w:r>
      <w:r>
        <w:rPr>
          <w:bCs/>
          <w:sz w:val="22"/>
          <w:lang w:val="ru-RU"/>
        </w:rPr>
        <w:t>система учета</w:t>
      </w:r>
      <w:r w:rsidR="009C4C21">
        <w:rPr>
          <w:bCs/>
          <w:sz w:val="22"/>
          <w:lang w:val="ru-RU"/>
        </w:rPr>
        <w:t xml:space="preserve"> </w:t>
      </w:r>
      <w:r>
        <w:rPr>
          <w:sz w:val="22"/>
          <w:lang w:val="ru-RU"/>
        </w:rPr>
        <w:t>взаимных долговых обязательств физических лиц (пользователей сайта).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MY-CRYPT</w:t>
      </w:r>
      <w:r>
        <w:rPr>
          <w:sz w:val="22"/>
          <w:lang w:val="ru-RU"/>
        </w:rPr>
        <w:t xml:space="preserve"> — виртуальная учетная единица, используемая для расчета между участниками в рамках Сайта.   Единица, введенная на бирже в качестве расчетной. </w:t>
      </w:r>
    </w:p>
    <w:p w:rsidR="0098017E" w:rsidRDefault="0098017E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 xml:space="preserve">У.Е. </w:t>
      </w:r>
      <w:r>
        <w:rPr>
          <w:sz w:val="22"/>
          <w:lang w:val="ru-RU"/>
        </w:rPr>
        <w:t>– условная единица «потерь» в других проектах.</w:t>
      </w:r>
    </w:p>
    <w:p w:rsidR="0098017E" w:rsidRDefault="0098017E">
      <w:pPr>
        <w:spacing w:after="0" w:line="240" w:lineRule="auto"/>
        <w:rPr>
          <w:sz w:val="22"/>
          <w:lang w:val="ru-RU"/>
        </w:rPr>
      </w:pPr>
      <w:r>
        <w:rPr>
          <w:b/>
          <w:sz w:val="22"/>
          <w:lang w:val="ru-RU"/>
        </w:rPr>
        <w:t>Курс обмена</w:t>
      </w:r>
      <w:r>
        <w:rPr>
          <w:sz w:val="22"/>
          <w:lang w:val="ru-RU"/>
        </w:rPr>
        <w:t xml:space="preserve"> – курс У.Е. к MY-CRYPT. Зависит от количества MY-CRYPT в системе. Максимальный – 1:1 </w:t>
      </w:r>
    </w:p>
    <w:p w:rsidR="0098017E" w:rsidRDefault="0098017E">
      <w:pPr>
        <w:spacing w:after="0" w:line="240" w:lineRule="auto"/>
        <w:rPr>
          <w:rFonts w:cs="Calibri"/>
          <w:b/>
          <w:lang w:val="ru-RU"/>
        </w:rPr>
      </w:pPr>
      <w:r>
        <w:rPr>
          <w:sz w:val="22"/>
          <w:lang w:val="ru-RU"/>
        </w:rPr>
        <w:tab/>
      </w:r>
      <w:r>
        <w:rPr>
          <w:sz w:val="22"/>
          <w:lang w:val="ru-RU"/>
        </w:rPr>
        <w:tab/>
      </w:r>
    </w:p>
    <w:p w:rsidR="0098017E" w:rsidRDefault="0098017E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Трейдер</w:t>
      </w:r>
      <w:r>
        <w:rPr>
          <w:rFonts w:cs="Calibri"/>
          <w:lang w:val="ru-RU"/>
        </w:rPr>
        <w:t xml:space="preserve"> - участник биржи, осуществляющий операции по купле-продаже условных единиц с целью извлечения прибыли.</w:t>
      </w:r>
    </w:p>
    <w:p w:rsidR="0098017E" w:rsidRDefault="0098017E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Держатель</w:t>
      </w:r>
      <w:r>
        <w:rPr>
          <w:rFonts w:cs="Calibri"/>
          <w:lang w:val="ru-RU"/>
        </w:rPr>
        <w:t xml:space="preserve">–Продавец, обладатель условных единиц MY-CRYPT, подтвердивший их </w:t>
      </w:r>
      <w:r>
        <w:rPr>
          <w:rFonts w:cs="Calibri"/>
          <w:lang w:val="ru-RU"/>
        </w:rPr>
        <w:lastRenderedPageBreak/>
        <w:t>наличие по установленной процедуре.</w:t>
      </w:r>
      <w:r w:rsidR="006A5A57">
        <w:rPr>
          <w:rFonts w:cs="Calibri"/>
          <w:lang w:val="ru-RU"/>
        </w:rPr>
        <w:t xml:space="preserve"> Держатель может быть покупателем и наоборот.</w:t>
      </w:r>
    </w:p>
    <w:p w:rsidR="0098017E" w:rsidRDefault="0098017E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Покупатель</w:t>
      </w:r>
      <w:r>
        <w:rPr>
          <w:rFonts w:cs="Calibri"/>
          <w:lang w:val="ru-RU"/>
        </w:rPr>
        <w:t xml:space="preserve"> - участник, имеющий или не имеющий собственных условных единиц и покупающий их у держателя с целью последующего извлечения прибыли по установленной на момент открытия торговой сессии доходности.</w:t>
      </w:r>
    </w:p>
    <w:p w:rsidR="0098017E" w:rsidRDefault="0098017E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Торговая сессия</w:t>
      </w:r>
      <w:r>
        <w:rPr>
          <w:rFonts w:cs="Calibri"/>
          <w:lang w:val="ru-RU"/>
        </w:rPr>
        <w:t xml:space="preserve"> - временной интервал, по истечении которого участник биржи получает ожидаемую доходность, указанную на момент совершения сделки</w:t>
      </w:r>
      <w:r w:rsidR="00B93F9B">
        <w:rPr>
          <w:rFonts w:cs="Calibri"/>
          <w:lang w:val="ru-RU"/>
        </w:rPr>
        <w:t>,</w:t>
      </w:r>
      <w:r>
        <w:rPr>
          <w:rFonts w:cs="Calibri"/>
          <w:lang w:val="ru-RU"/>
        </w:rPr>
        <w:t xml:space="preserve"> покупки MY-CRYPT</w:t>
      </w:r>
      <w:r w:rsidR="006A5A57">
        <w:rPr>
          <w:rFonts w:cs="Calibri"/>
          <w:lang w:val="ru-RU"/>
        </w:rPr>
        <w:t>.</w:t>
      </w:r>
    </w:p>
    <w:p w:rsidR="0098017E" w:rsidRDefault="0098017E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Проверочный платеж</w:t>
      </w:r>
      <w:r>
        <w:rPr>
          <w:rFonts w:cs="Calibri"/>
          <w:lang w:val="ru-RU"/>
        </w:rPr>
        <w:t xml:space="preserve"> - платеж, обязательный к исполнению, необходимый для подтверждения физического существования участника и его согласия на совершение сделки.</w:t>
      </w:r>
    </w:p>
    <w:p w:rsidR="0098017E" w:rsidRDefault="0098017E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Платеж на обеспечение доходности</w:t>
      </w:r>
      <w:r>
        <w:rPr>
          <w:rFonts w:cs="Calibri"/>
          <w:lang w:val="ru-RU"/>
        </w:rPr>
        <w:t xml:space="preserve"> - перевод по реквизитам другого участника, чья торговая сессия уже завершена. Может быть, как единичным, так и поделённым на части в случае, если сумма открываемой позиции крупная.</w:t>
      </w:r>
    </w:p>
    <w:p w:rsidR="0098017E" w:rsidRDefault="0098017E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Котировка</w:t>
      </w:r>
      <w:r>
        <w:rPr>
          <w:rFonts w:cs="Calibri"/>
          <w:lang w:val="ru-RU"/>
        </w:rPr>
        <w:t xml:space="preserve"> - отношение рубля к MY-CRYPT</w:t>
      </w:r>
      <w:r w:rsidR="00B93F9B">
        <w:rPr>
          <w:rFonts w:cs="Calibri"/>
          <w:lang w:val="ru-RU"/>
        </w:rPr>
        <w:t>. Пример: 1:</w:t>
      </w:r>
      <w:r>
        <w:rPr>
          <w:rFonts w:cs="Calibri"/>
          <w:lang w:val="ru-RU"/>
        </w:rPr>
        <w:t xml:space="preserve">3 - за один рубль покупатель получит 3 MY-CRYPT; </w:t>
      </w:r>
      <w:r w:rsidR="00B93F9B">
        <w:rPr>
          <w:rFonts w:cs="Calibri"/>
          <w:lang w:val="ru-RU"/>
        </w:rPr>
        <w:t>1:</w:t>
      </w:r>
      <w:r>
        <w:rPr>
          <w:rFonts w:cs="Calibri"/>
          <w:lang w:val="ru-RU"/>
        </w:rPr>
        <w:t>1</w:t>
      </w:r>
      <w:r w:rsidR="00B93F9B">
        <w:rPr>
          <w:rFonts w:cs="Calibri"/>
          <w:lang w:val="ru-RU"/>
        </w:rPr>
        <w:t>0</w:t>
      </w:r>
      <w:r>
        <w:rPr>
          <w:rFonts w:cs="Calibri"/>
          <w:lang w:val="ru-RU"/>
        </w:rPr>
        <w:t xml:space="preserve"> – за один рубль </w:t>
      </w:r>
      <w:r w:rsidR="00B93F9B">
        <w:rPr>
          <w:rFonts w:cs="Calibri"/>
          <w:lang w:val="ru-RU"/>
        </w:rPr>
        <w:t>покупатель получит 10 MY-CRYPT. Котировка на этапе СТАРТ задается вручную Администратором, при достижении оптимального числа участников переключается Администратором в автоматический режим. Механизм расчета котировки в автоматическом режиме описан в данном ТЗ.</w:t>
      </w:r>
    </w:p>
    <w:p w:rsidR="0098017E" w:rsidRDefault="0098017E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Процент доходности</w:t>
      </w:r>
      <w:r>
        <w:rPr>
          <w:rFonts w:cs="Calibri"/>
          <w:lang w:val="ru-RU"/>
        </w:rPr>
        <w:t xml:space="preserve"> </w:t>
      </w:r>
      <w:r w:rsidR="00B93F9B">
        <w:rPr>
          <w:rFonts w:cs="Calibri"/>
          <w:lang w:val="ru-RU"/>
        </w:rPr>
        <w:t xml:space="preserve">- процент роста суммы сделки в </w:t>
      </w:r>
      <w:r>
        <w:rPr>
          <w:rFonts w:cs="Calibri"/>
          <w:lang w:val="ru-RU"/>
        </w:rPr>
        <w:t>течение торговой сессии</w:t>
      </w:r>
      <w:r w:rsidR="00B93F9B">
        <w:rPr>
          <w:rFonts w:cs="Calibri"/>
          <w:lang w:val="ru-RU"/>
        </w:rPr>
        <w:t>.</w:t>
      </w:r>
    </w:p>
    <w:p w:rsidR="0098017E" w:rsidRDefault="0098017E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Длительность торговой сессии – </w:t>
      </w:r>
      <w:r w:rsidR="00B93F9B">
        <w:rPr>
          <w:rFonts w:cs="Calibri"/>
          <w:lang w:val="ru-RU"/>
        </w:rPr>
        <w:t>время</w:t>
      </w:r>
      <w:r>
        <w:rPr>
          <w:rFonts w:cs="Calibri"/>
          <w:lang w:val="ru-RU"/>
        </w:rPr>
        <w:t xml:space="preserve"> </w:t>
      </w:r>
      <w:r w:rsidR="00B93F9B">
        <w:rPr>
          <w:rFonts w:cs="Calibri"/>
          <w:lang w:val="ru-RU"/>
        </w:rPr>
        <w:t>ожидания закрытия сделки.</w:t>
      </w:r>
    </w:p>
    <w:p w:rsidR="0098017E" w:rsidRDefault="0098017E">
      <w:pPr>
        <w:widowControl w:val="0"/>
        <w:autoSpaceDE w:val="0"/>
        <w:rPr>
          <w:rFonts w:cs="Calibri"/>
          <w:lang w:val="ru-RU"/>
        </w:rPr>
      </w:pPr>
      <w:r>
        <w:rPr>
          <w:rFonts w:cs="Calibri"/>
          <w:b/>
          <w:lang w:val="ru-RU"/>
        </w:rPr>
        <w:t xml:space="preserve">Сумма сделки – </w:t>
      </w:r>
      <w:r>
        <w:rPr>
          <w:rFonts w:cs="Calibri"/>
          <w:lang w:val="ru-RU"/>
        </w:rPr>
        <w:t>количество MY-CRYPT на одну торговую сессию</w:t>
      </w:r>
      <w:r w:rsidR="00B93F9B">
        <w:rPr>
          <w:rFonts w:cs="Calibri"/>
          <w:lang w:val="ru-RU"/>
        </w:rPr>
        <w:t>.</w:t>
      </w:r>
    </w:p>
    <w:p w:rsidR="0082427B" w:rsidRPr="0082427B" w:rsidRDefault="0082427B" w:rsidP="0082427B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Количество MY-CRYPT</w:t>
      </w:r>
      <w:r>
        <w:rPr>
          <w:sz w:val="22"/>
          <w:lang w:val="ru-RU"/>
        </w:rPr>
        <w:t xml:space="preserve"> в системе ограничено суммой в 1 000 000 000 MY-CRYPT</w:t>
      </w:r>
    </w:p>
    <w:p w:rsidR="0082427B" w:rsidRDefault="0082427B">
      <w:pPr>
        <w:widowControl w:val="0"/>
        <w:autoSpaceDE w:val="0"/>
        <w:rPr>
          <w:rFonts w:cs="Calibri"/>
          <w:lang w:val="ru-RU"/>
        </w:rPr>
      </w:pPr>
      <w:r w:rsidRPr="0082427B">
        <w:rPr>
          <w:rFonts w:cs="Calibri"/>
          <w:b/>
          <w:lang w:val="ru-RU"/>
        </w:rPr>
        <w:t>Баланс Системы</w:t>
      </w:r>
      <w:r>
        <w:rPr>
          <w:rFonts w:cs="Calibri"/>
          <w:lang w:val="ru-RU"/>
        </w:rPr>
        <w:t xml:space="preserve"> – первоначальный баланс, на старте равный 1 000 000 000 </w:t>
      </w:r>
      <w:r>
        <w:rPr>
          <w:sz w:val="22"/>
          <w:lang w:val="ru-RU"/>
        </w:rPr>
        <w:t>MY-CRYPT. С этого баланса</w:t>
      </w:r>
      <w:r w:rsidR="00F7764B">
        <w:rPr>
          <w:sz w:val="22"/>
          <w:lang w:val="ru-RU"/>
        </w:rPr>
        <w:t xml:space="preserve"> начисляются MY-CRYPT участникам согласно предоставленным </w:t>
      </w:r>
      <w:proofErr w:type="spellStart"/>
      <w:r w:rsidR="00F7764B">
        <w:rPr>
          <w:sz w:val="22"/>
          <w:lang w:val="ru-RU"/>
        </w:rPr>
        <w:t>скринам</w:t>
      </w:r>
      <w:proofErr w:type="spellEnd"/>
      <w:r w:rsidR="00F7764B">
        <w:rPr>
          <w:sz w:val="22"/>
          <w:lang w:val="ru-RU"/>
        </w:rPr>
        <w:t xml:space="preserve"> по курсу на момент подачи заявки. При начислению MY-CRYPT участнику, Администратор выбирает с какого баланса начислить. Функция доступна только Администратору. MY-CRYPT – может переводится с баланса на баланс Администратором.</w:t>
      </w:r>
    </w:p>
    <w:p w:rsidR="0082427B" w:rsidRPr="0082427B" w:rsidRDefault="0082427B">
      <w:pPr>
        <w:widowControl w:val="0"/>
        <w:autoSpaceDE w:val="0"/>
        <w:rPr>
          <w:b/>
          <w:sz w:val="22"/>
          <w:lang w:val="ru-RU"/>
        </w:rPr>
      </w:pPr>
      <w:r w:rsidRPr="0082427B">
        <w:rPr>
          <w:rFonts w:cs="Calibri"/>
          <w:b/>
          <w:lang w:val="ru-RU"/>
        </w:rPr>
        <w:t>Баланс закрытых сделок Системы</w:t>
      </w:r>
      <w:r w:rsidR="00F7764B">
        <w:rPr>
          <w:rFonts w:cs="Calibri"/>
          <w:b/>
          <w:lang w:val="ru-RU"/>
        </w:rPr>
        <w:t xml:space="preserve"> – </w:t>
      </w:r>
      <w:r w:rsidR="00F7764B" w:rsidRPr="00F7764B">
        <w:rPr>
          <w:rFonts w:cs="Calibri"/>
          <w:lang w:val="ru-RU"/>
        </w:rPr>
        <w:t>баланс на который возвращаются</w:t>
      </w:r>
      <w:r w:rsidR="00F7764B">
        <w:rPr>
          <w:rFonts w:cs="Calibri"/>
          <w:b/>
          <w:lang w:val="ru-RU"/>
        </w:rPr>
        <w:t xml:space="preserve"> </w:t>
      </w:r>
      <w:r w:rsidR="00F7764B">
        <w:rPr>
          <w:sz w:val="22"/>
          <w:lang w:val="ru-RU"/>
        </w:rPr>
        <w:t xml:space="preserve">MY-CRYPT, после закрытия сделки для дальнейшего участия в торгах. </w:t>
      </w:r>
      <w:r w:rsidR="008F6D01">
        <w:rPr>
          <w:sz w:val="22"/>
          <w:lang w:val="ru-RU"/>
        </w:rPr>
        <w:t xml:space="preserve">После того как </w:t>
      </w:r>
      <w:r w:rsidR="00EF5EAC">
        <w:rPr>
          <w:sz w:val="22"/>
          <w:lang w:val="ru-RU"/>
        </w:rPr>
        <w:t>MY-CRYPT у участников закончатся, участники будут покупать MY-CRYPT у Системы.</w:t>
      </w:r>
    </w:p>
    <w:p w:rsidR="0098017E" w:rsidRDefault="0098017E">
      <w:pPr>
        <w:pStyle w:val="1"/>
        <w:pageBreakBefore/>
        <w:numPr>
          <w:ilvl w:val="0"/>
          <w:numId w:val="22"/>
        </w:numPr>
        <w:ind w:left="426"/>
        <w:rPr>
          <w:sz w:val="22"/>
          <w:lang w:val="ru-RU"/>
        </w:rPr>
      </w:pPr>
      <w:bookmarkStart w:id="2" w:name="__RefHeading__5_79028084"/>
      <w:bookmarkEnd w:id="2"/>
      <w:proofErr w:type="gramStart"/>
      <w:r>
        <w:rPr>
          <w:lang w:val="ru-RU"/>
        </w:rPr>
        <w:lastRenderedPageBreak/>
        <w:t>Общие  положения</w:t>
      </w:r>
      <w:proofErr w:type="gramEnd"/>
    </w:p>
    <w:p w:rsidR="0098017E" w:rsidRDefault="0098017E">
      <w:pPr>
        <w:autoSpaceDE w:val="0"/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Все страницы сайта содержат «шапку», которая состоит из названия сайта, анимированного блока, текстового блока, меню. Подвал, состоит из счетчиков, копирайта и дублированного меню. </w:t>
      </w:r>
    </w:p>
    <w:p w:rsidR="0098017E" w:rsidRPr="00B93F9B" w:rsidRDefault="00B93F9B">
      <w:pPr>
        <w:autoSpaceDE w:val="0"/>
        <w:spacing w:after="0" w:line="240" w:lineRule="auto"/>
        <w:rPr>
          <w:rFonts w:cs="Calibri"/>
          <w:b/>
          <w:u w:val="single"/>
          <w:lang w:val="ru-RU"/>
        </w:rPr>
      </w:pPr>
      <w:r>
        <w:rPr>
          <w:sz w:val="22"/>
          <w:lang w:val="ru-RU"/>
        </w:rPr>
        <w:t xml:space="preserve">На </w:t>
      </w:r>
      <w:r w:rsidRPr="00B93F9B">
        <w:rPr>
          <w:b/>
          <w:sz w:val="22"/>
          <w:lang w:val="ru-RU"/>
        </w:rPr>
        <w:t>Г</w:t>
      </w:r>
      <w:r w:rsidR="0098017E" w:rsidRPr="00B93F9B">
        <w:rPr>
          <w:b/>
          <w:sz w:val="22"/>
          <w:lang w:val="ru-RU"/>
        </w:rPr>
        <w:t>лавной странице</w:t>
      </w:r>
      <w:r w:rsidRPr="00B93F9B">
        <w:rPr>
          <w:b/>
          <w:sz w:val="22"/>
          <w:lang w:val="ru-RU"/>
        </w:rPr>
        <w:t xml:space="preserve"> (</w:t>
      </w:r>
      <w:proofErr w:type="spellStart"/>
      <w:r w:rsidRPr="00B93F9B">
        <w:rPr>
          <w:b/>
          <w:sz w:val="22"/>
          <w:lang w:val="ru-RU"/>
        </w:rPr>
        <w:t>см.приложение</w:t>
      </w:r>
      <w:proofErr w:type="spellEnd"/>
      <w:r w:rsidRPr="00B93F9B">
        <w:rPr>
          <w:b/>
          <w:sz w:val="22"/>
          <w:lang w:val="ru-RU"/>
        </w:rPr>
        <w:t>)</w:t>
      </w:r>
    </w:p>
    <w:p w:rsidR="0098017E" w:rsidRDefault="0098017E">
      <w:pPr>
        <w:widowControl w:val="0"/>
        <w:autoSpaceDE w:val="0"/>
        <w:rPr>
          <w:rFonts w:cs="Calibri"/>
          <w:lang w:val="ru-RU"/>
        </w:rPr>
      </w:pPr>
      <w:r w:rsidRPr="003658C4">
        <w:rPr>
          <w:rFonts w:cs="Calibri"/>
          <w:b/>
          <w:highlight w:val="yellow"/>
          <w:u w:val="single"/>
          <w:lang w:val="ru-RU"/>
        </w:rPr>
        <w:t>Ежедневно выводятся четыре переменные:</w:t>
      </w:r>
      <w:r>
        <w:rPr>
          <w:rFonts w:cs="Calibri"/>
          <w:b/>
          <w:u w:val="single"/>
          <w:lang w:val="ru-RU"/>
        </w:rPr>
        <w:t xml:space="preserve"> </w:t>
      </w:r>
    </w:p>
    <w:p w:rsidR="0098017E" w:rsidRDefault="00B93F9B" w:rsidP="003658C4">
      <w:pPr>
        <w:widowControl w:val="0"/>
        <w:numPr>
          <w:ilvl w:val="0"/>
          <w:numId w:val="4"/>
        </w:numPr>
        <w:autoSpaceDE w:val="0"/>
        <w:spacing w:after="0" w:line="240" w:lineRule="auto"/>
        <w:ind w:left="714" w:hanging="357"/>
        <w:rPr>
          <w:rFonts w:cs="Calibri"/>
          <w:b/>
          <w:lang w:val="ru-RU"/>
        </w:rPr>
      </w:pPr>
      <w:r w:rsidRPr="00B93F9B">
        <w:rPr>
          <w:rFonts w:cs="Calibri"/>
          <w:b/>
          <w:lang w:val="ru-RU"/>
        </w:rPr>
        <w:t>К</w:t>
      </w:r>
      <w:r>
        <w:rPr>
          <w:rFonts w:cs="Calibri"/>
          <w:b/>
          <w:lang w:val="ru-RU"/>
        </w:rPr>
        <w:t>отировка</w:t>
      </w:r>
    </w:p>
    <w:p w:rsidR="00B93F9B" w:rsidRPr="00B93F9B" w:rsidRDefault="00B93F9B" w:rsidP="003658C4">
      <w:pPr>
        <w:widowControl w:val="0"/>
        <w:numPr>
          <w:ilvl w:val="0"/>
          <w:numId w:val="4"/>
        </w:numPr>
        <w:autoSpaceDE w:val="0"/>
        <w:spacing w:after="0" w:line="240" w:lineRule="auto"/>
        <w:ind w:left="714" w:hanging="357"/>
        <w:rPr>
          <w:rFonts w:cs="Calibri"/>
          <w:b/>
          <w:lang w:val="ru-RU"/>
        </w:rPr>
      </w:pPr>
      <w:r w:rsidRPr="00B93F9B">
        <w:rPr>
          <w:rFonts w:cs="Calibri"/>
          <w:b/>
          <w:lang w:val="ru-RU"/>
        </w:rPr>
        <w:t>П</w:t>
      </w:r>
      <w:r w:rsidR="0098017E" w:rsidRPr="00B93F9B">
        <w:rPr>
          <w:rFonts w:cs="Calibri"/>
          <w:b/>
          <w:lang w:val="ru-RU"/>
        </w:rPr>
        <w:t>роцент доходности</w:t>
      </w:r>
      <w:r w:rsidR="0098017E" w:rsidRPr="00B93F9B">
        <w:rPr>
          <w:rFonts w:cs="Calibri"/>
          <w:lang w:val="ru-RU"/>
        </w:rPr>
        <w:t xml:space="preserve"> </w:t>
      </w:r>
    </w:p>
    <w:p w:rsidR="0098017E" w:rsidRPr="00B93F9B" w:rsidRDefault="00B93F9B" w:rsidP="003658C4">
      <w:pPr>
        <w:widowControl w:val="0"/>
        <w:numPr>
          <w:ilvl w:val="0"/>
          <w:numId w:val="4"/>
        </w:numPr>
        <w:autoSpaceDE w:val="0"/>
        <w:spacing w:after="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Д</w:t>
      </w:r>
      <w:r w:rsidR="0098017E" w:rsidRPr="00B93F9B">
        <w:rPr>
          <w:rFonts w:cs="Calibri"/>
          <w:b/>
          <w:lang w:val="ru-RU"/>
        </w:rPr>
        <w:t>лительность торговой сессии в часах</w:t>
      </w:r>
    </w:p>
    <w:p w:rsidR="0098017E" w:rsidRDefault="0098017E" w:rsidP="003658C4">
      <w:pPr>
        <w:widowControl w:val="0"/>
        <w:numPr>
          <w:ilvl w:val="0"/>
          <w:numId w:val="4"/>
        </w:numPr>
        <w:autoSpaceDE w:val="0"/>
        <w:spacing w:after="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сумма сделки, доступная для открытия одним участником.</w:t>
      </w:r>
      <w:r w:rsidR="00B93F9B">
        <w:rPr>
          <w:rFonts w:cs="Calibri"/>
          <w:b/>
          <w:lang w:val="ru-RU"/>
        </w:rPr>
        <w:t xml:space="preserve"> </w:t>
      </w:r>
      <w:r>
        <w:rPr>
          <w:rFonts w:cs="Calibri"/>
          <w:b/>
          <w:lang w:val="ru-RU"/>
        </w:rPr>
        <w:t>Единовременно с одним участником может быть открыта только одна сделка.</w:t>
      </w:r>
    </w:p>
    <w:p w:rsidR="003658C4" w:rsidRPr="003658C4" w:rsidRDefault="003658C4" w:rsidP="003658C4">
      <w:pPr>
        <w:widowControl w:val="0"/>
        <w:numPr>
          <w:ilvl w:val="0"/>
          <w:numId w:val="4"/>
        </w:numPr>
        <w:autoSpaceDE w:val="0"/>
        <w:spacing w:after="0" w:line="240" w:lineRule="auto"/>
        <w:rPr>
          <w:rFonts w:cs="Calibri"/>
          <w:b/>
          <w:lang w:val="ru-RU"/>
        </w:rPr>
      </w:pPr>
      <w:r w:rsidRPr="003658C4">
        <w:rPr>
          <w:rFonts w:cs="Calibri"/>
          <w:b/>
          <w:lang w:val="ru-RU"/>
        </w:rPr>
        <w:t>Остаток свободных MY-CRYPT – Курс обмена у.е. на MY-CRYPT</w:t>
      </w:r>
    </w:p>
    <w:p w:rsidR="0098017E" w:rsidRPr="003658C4" w:rsidRDefault="0098017E" w:rsidP="00062A27">
      <w:pPr>
        <w:widowControl w:val="0"/>
        <w:autoSpaceDE w:val="0"/>
        <w:spacing w:before="240" w:after="120" w:line="240" w:lineRule="auto"/>
        <w:ind w:left="357"/>
        <w:rPr>
          <w:rFonts w:cs="Calibri"/>
          <w:lang w:val="ru-RU"/>
        </w:rPr>
      </w:pPr>
      <w:r w:rsidRPr="003658C4">
        <w:rPr>
          <w:rFonts w:cs="Calibri"/>
          <w:b/>
          <w:lang w:val="ru-RU"/>
        </w:rPr>
        <w:t>Котировка (К)</w:t>
      </w:r>
      <w:r w:rsidR="00B93F9B" w:rsidRPr="003658C4">
        <w:rPr>
          <w:rFonts w:cs="Calibri"/>
          <w:lang w:val="ru-RU"/>
        </w:rPr>
        <w:t xml:space="preserve"> при переключении в автоматический режим</w:t>
      </w:r>
      <w:r w:rsidRPr="003658C4">
        <w:rPr>
          <w:rFonts w:cs="Calibri"/>
          <w:lang w:val="ru-RU"/>
        </w:rPr>
        <w:t xml:space="preserve"> рассчитывается по формуле</w:t>
      </w:r>
      <w:r w:rsidR="00B93F9B" w:rsidRPr="003658C4">
        <w:rPr>
          <w:rFonts w:cs="Calibri"/>
          <w:lang w:val="ru-RU"/>
        </w:rPr>
        <w:t xml:space="preserve"> (кол-во </w:t>
      </w:r>
      <w:r w:rsidR="00207612" w:rsidRPr="003658C4">
        <w:rPr>
          <w:rFonts w:cs="Calibri"/>
          <w:lang w:val="ru-RU"/>
        </w:rPr>
        <w:t>заявок,</w:t>
      </w:r>
      <w:r w:rsidR="00B93F9B" w:rsidRPr="003658C4">
        <w:rPr>
          <w:rFonts w:cs="Calibri"/>
          <w:lang w:val="ru-RU"/>
        </w:rPr>
        <w:t xml:space="preserve"> принимаемых к расчету может изменяться </w:t>
      </w:r>
      <w:r w:rsidR="00207612" w:rsidRPr="003658C4">
        <w:rPr>
          <w:rFonts w:cs="Calibri"/>
          <w:lang w:val="ru-RU"/>
        </w:rPr>
        <w:t>Администратором</w:t>
      </w:r>
      <w:r w:rsidR="00B93F9B" w:rsidRPr="003658C4">
        <w:rPr>
          <w:rFonts w:cs="Calibri"/>
          <w:lang w:val="ru-RU"/>
        </w:rPr>
        <w:t>)</w:t>
      </w:r>
      <w:r w:rsidRPr="003658C4">
        <w:rPr>
          <w:rFonts w:cs="Calibri"/>
          <w:lang w:val="ru-RU"/>
        </w:rPr>
        <w:t xml:space="preserve">: </w:t>
      </w:r>
    </w:p>
    <w:p w:rsidR="0098017E" w:rsidRDefault="0098017E" w:rsidP="00207612">
      <w:pPr>
        <w:widowControl w:val="0"/>
        <w:numPr>
          <w:ilvl w:val="0"/>
          <w:numId w:val="30"/>
        </w:numPr>
        <w:autoSpaceDE w:val="0"/>
        <w:spacing w:after="120" w:line="240" w:lineRule="auto"/>
        <w:ind w:left="1071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если общее количество заявок на участие в торгах (ЗТ) </w:t>
      </w:r>
      <w:r w:rsidR="00BF27D6">
        <w:rPr>
          <w:rFonts w:cs="Calibri"/>
          <w:b/>
          <w:lang w:val="ru-RU"/>
        </w:rPr>
        <w:t>от</w:t>
      </w:r>
      <w:r>
        <w:rPr>
          <w:rFonts w:cs="Calibri"/>
          <w:b/>
          <w:lang w:val="ru-RU"/>
        </w:rPr>
        <w:t xml:space="preserve"> 0</w:t>
      </w:r>
      <w:r w:rsidR="00BF27D6">
        <w:rPr>
          <w:rFonts w:cs="Calibri"/>
          <w:b/>
          <w:lang w:val="ru-RU"/>
        </w:rPr>
        <w:t xml:space="preserve"> до 50</w:t>
      </w:r>
      <w:r>
        <w:rPr>
          <w:rFonts w:cs="Calibri"/>
          <w:b/>
          <w:lang w:val="ru-RU"/>
        </w:rPr>
        <w:t xml:space="preserve">, то </w:t>
      </w:r>
      <w:proofErr w:type="gramStart"/>
      <w:r>
        <w:rPr>
          <w:rFonts w:cs="Calibri"/>
          <w:b/>
          <w:lang w:val="ru-RU"/>
        </w:rPr>
        <w:t>К</w:t>
      </w:r>
      <w:proofErr w:type="gramEnd"/>
      <w:r>
        <w:rPr>
          <w:rFonts w:cs="Calibri"/>
          <w:b/>
          <w:lang w:val="ru-RU"/>
        </w:rPr>
        <w:t xml:space="preserve">=1к8; </w:t>
      </w:r>
    </w:p>
    <w:p w:rsidR="0098017E" w:rsidRDefault="0098017E" w:rsidP="00207612">
      <w:pPr>
        <w:widowControl w:val="0"/>
        <w:numPr>
          <w:ilvl w:val="0"/>
          <w:numId w:val="30"/>
        </w:numPr>
        <w:autoSpaceDE w:val="0"/>
        <w:spacing w:after="120" w:line="240" w:lineRule="auto"/>
        <w:ind w:left="1071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если ЗТ от 50 до 100, то </w:t>
      </w:r>
      <w:proofErr w:type="gramStart"/>
      <w:r>
        <w:rPr>
          <w:rFonts w:cs="Calibri"/>
          <w:b/>
          <w:lang w:val="ru-RU"/>
        </w:rPr>
        <w:t>К</w:t>
      </w:r>
      <w:proofErr w:type="gramEnd"/>
      <w:r>
        <w:rPr>
          <w:rFonts w:cs="Calibri"/>
          <w:b/>
          <w:lang w:val="ru-RU"/>
        </w:rPr>
        <w:t xml:space="preserve">=1к9; </w:t>
      </w:r>
    </w:p>
    <w:p w:rsidR="0098017E" w:rsidRDefault="0098017E" w:rsidP="00207612">
      <w:pPr>
        <w:widowControl w:val="0"/>
        <w:numPr>
          <w:ilvl w:val="0"/>
          <w:numId w:val="30"/>
        </w:numPr>
        <w:autoSpaceDE w:val="0"/>
        <w:spacing w:after="120" w:line="240" w:lineRule="auto"/>
        <w:ind w:left="1071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если ЗТ от 101 до 150, то </w:t>
      </w:r>
      <w:proofErr w:type="gramStart"/>
      <w:r>
        <w:rPr>
          <w:rFonts w:cs="Calibri"/>
          <w:b/>
          <w:lang w:val="ru-RU"/>
        </w:rPr>
        <w:t>К</w:t>
      </w:r>
      <w:proofErr w:type="gramEnd"/>
      <w:r>
        <w:rPr>
          <w:rFonts w:cs="Calibri"/>
          <w:b/>
          <w:lang w:val="ru-RU"/>
        </w:rPr>
        <w:t xml:space="preserve">=1к10; </w:t>
      </w:r>
    </w:p>
    <w:p w:rsidR="0098017E" w:rsidRDefault="0098017E" w:rsidP="00207612">
      <w:pPr>
        <w:widowControl w:val="0"/>
        <w:numPr>
          <w:ilvl w:val="0"/>
          <w:numId w:val="30"/>
        </w:numPr>
        <w:autoSpaceDE w:val="0"/>
        <w:spacing w:after="120" w:line="240" w:lineRule="auto"/>
        <w:ind w:left="1071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если ЗТ от 151 до 200, то </w:t>
      </w:r>
      <w:proofErr w:type="gramStart"/>
      <w:r>
        <w:rPr>
          <w:rFonts w:cs="Calibri"/>
          <w:b/>
          <w:lang w:val="ru-RU"/>
        </w:rPr>
        <w:t>К</w:t>
      </w:r>
      <w:proofErr w:type="gramEnd"/>
      <w:r>
        <w:rPr>
          <w:rFonts w:cs="Calibri"/>
          <w:b/>
          <w:lang w:val="ru-RU"/>
        </w:rPr>
        <w:t xml:space="preserve">=1к11; </w:t>
      </w:r>
    </w:p>
    <w:p w:rsidR="00BF27D6" w:rsidRDefault="0098017E" w:rsidP="00207612">
      <w:pPr>
        <w:widowControl w:val="0"/>
        <w:numPr>
          <w:ilvl w:val="0"/>
          <w:numId w:val="30"/>
        </w:numPr>
        <w:autoSpaceDE w:val="0"/>
        <w:spacing w:after="120" w:line="240" w:lineRule="auto"/>
        <w:ind w:left="1071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е</w:t>
      </w:r>
      <w:r w:rsidR="00B93F9B">
        <w:rPr>
          <w:rFonts w:cs="Calibri"/>
          <w:b/>
          <w:lang w:val="ru-RU"/>
        </w:rPr>
        <w:t xml:space="preserve">сли ЗТ от 201 до 250, то </w:t>
      </w:r>
      <w:proofErr w:type="gramStart"/>
      <w:r w:rsidR="00B93F9B">
        <w:rPr>
          <w:rFonts w:cs="Calibri"/>
          <w:b/>
          <w:lang w:val="ru-RU"/>
        </w:rPr>
        <w:t>К</w:t>
      </w:r>
      <w:proofErr w:type="gramEnd"/>
      <w:r w:rsidR="00B93F9B">
        <w:rPr>
          <w:rFonts w:cs="Calibri"/>
          <w:b/>
          <w:lang w:val="ru-RU"/>
        </w:rPr>
        <w:t>=1к12;</w:t>
      </w:r>
    </w:p>
    <w:p w:rsidR="00BF27D6" w:rsidRDefault="00BF27D6" w:rsidP="00207612">
      <w:pPr>
        <w:widowControl w:val="0"/>
        <w:numPr>
          <w:ilvl w:val="0"/>
          <w:numId w:val="30"/>
        </w:numPr>
        <w:autoSpaceDE w:val="0"/>
        <w:spacing w:after="120" w:line="240" w:lineRule="auto"/>
        <w:ind w:left="1071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если ЗТ от 251 до 300, то </w:t>
      </w:r>
      <w:proofErr w:type="gramStart"/>
      <w:r>
        <w:rPr>
          <w:rFonts w:cs="Calibri"/>
          <w:b/>
          <w:lang w:val="ru-RU"/>
        </w:rPr>
        <w:t>К</w:t>
      </w:r>
      <w:proofErr w:type="gramEnd"/>
      <w:r>
        <w:rPr>
          <w:rFonts w:cs="Calibri"/>
          <w:b/>
          <w:lang w:val="ru-RU"/>
        </w:rPr>
        <w:t>=1к13;</w:t>
      </w:r>
    </w:p>
    <w:p w:rsidR="00BF27D6" w:rsidRPr="00BF27D6" w:rsidRDefault="00BF27D6" w:rsidP="00207612">
      <w:pPr>
        <w:widowControl w:val="0"/>
        <w:numPr>
          <w:ilvl w:val="0"/>
          <w:numId w:val="30"/>
        </w:numPr>
        <w:autoSpaceDE w:val="0"/>
        <w:spacing w:after="120" w:line="240" w:lineRule="auto"/>
        <w:ind w:left="1071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если ЗТ от 301 до 350, то </w:t>
      </w:r>
      <w:proofErr w:type="gramStart"/>
      <w:r>
        <w:rPr>
          <w:rFonts w:cs="Calibri"/>
          <w:b/>
          <w:lang w:val="ru-RU"/>
        </w:rPr>
        <w:t>К</w:t>
      </w:r>
      <w:proofErr w:type="gramEnd"/>
      <w:r>
        <w:rPr>
          <w:rFonts w:cs="Calibri"/>
          <w:b/>
          <w:lang w:val="ru-RU"/>
        </w:rPr>
        <w:t>=1к14;</w:t>
      </w:r>
    </w:p>
    <w:p w:rsidR="0098017E" w:rsidRDefault="00B93F9B" w:rsidP="00207612">
      <w:pPr>
        <w:widowControl w:val="0"/>
        <w:numPr>
          <w:ilvl w:val="0"/>
          <w:numId w:val="30"/>
        </w:numPr>
        <w:autoSpaceDE w:val="0"/>
        <w:spacing w:after="120" w:line="240" w:lineRule="auto"/>
        <w:ind w:left="1071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и если ЗТ свыше </w:t>
      </w:r>
      <w:r w:rsidR="00BF27D6">
        <w:rPr>
          <w:rFonts w:cs="Calibri"/>
          <w:b/>
          <w:lang w:val="ru-RU"/>
        </w:rPr>
        <w:t>3</w:t>
      </w:r>
      <w:r>
        <w:rPr>
          <w:rFonts w:cs="Calibri"/>
          <w:b/>
          <w:lang w:val="ru-RU"/>
        </w:rPr>
        <w:t xml:space="preserve">51, то </w:t>
      </w:r>
      <w:proofErr w:type="gramStart"/>
      <w:r>
        <w:rPr>
          <w:rFonts w:cs="Calibri"/>
          <w:b/>
          <w:lang w:val="ru-RU"/>
        </w:rPr>
        <w:t>К</w:t>
      </w:r>
      <w:proofErr w:type="gramEnd"/>
      <w:r>
        <w:rPr>
          <w:rFonts w:cs="Calibri"/>
          <w:b/>
          <w:lang w:val="ru-RU"/>
        </w:rPr>
        <w:t>=1к15;</w:t>
      </w:r>
    </w:p>
    <w:p w:rsidR="0098017E" w:rsidRPr="003658C4" w:rsidRDefault="0098017E" w:rsidP="00062A27">
      <w:pPr>
        <w:widowControl w:val="0"/>
        <w:autoSpaceDE w:val="0"/>
        <w:spacing w:before="240" w:after="120" w:line="240" w:lineRule="auto"/>
        <w:ind w:left="357"/>
        <w:rPr>
          <w:rFonts w:cs="Calibri"/>
          <w:lang w:val="ru-RU"/>
        </w:rPr>
      </w:pPr>
      <w:r w:rsidRPr="003658C4">
        <w:rPr>
          <w:rFonts w:cs="Calibri"/>
          <w:b/>
          <w:lang w:val="ru-RU"/>
        </w:rPr>
        <w:t>Длительность ТС (ДТС)</w:t>
      </w:r>
      <w:r w:rsidR="003658C4">
        <w:rPr>
          <w:rFonts w:cs="Calibri"/>
          <w:lang w:val="ru-RU"/>
        </w:rPr>
        <w:t xml:space="preserve"> </w:t>
      </w:r>
      <w:r w:rsidRPr="003658C4">
        <w:rPr>
          <w:rFonts w:cs="Calibri"/>
          <w:lang w:val="ru-RU"/>
        </w:rPr>
        <w:t xml:space="preserve">привязана к общей сумме открытых сделок (ОС) и </w:t>
      </w:r>
      <w:r w:rsidR="00207612" w:rsidRPr="003658C4">
        <w:rPr>
          <w:rFonts w:cs="Calibri"/>
          <w:lang w:val="ru-RU"/>
        </w:rPr>
        <w:t xml:space="preserve">в автоматическом режиме </w:t>
      </w:r>
      <w:r w:rsidRPr="003658C4">
        <w:rPr>
          <w:rFonts w:cs="Calibri"/>
          <w:lang w:val="ru-RU"/>
        </w:rPr>
        <w:t>рассчитывается по следующей формуле</w:t>
      </w:r>
      <w:r w:rsidR="00BF27D6" w:rsidRPr="003658C4">
        <w:rPr>
          <w:rFonts w:cs="Calibri"/>
          <w:lang w:val="ru-RU"/>
        </w:rPr>
        <w:t xml:space="preserve"> (переменная Сумма может меняться администратором)</w:t>
      </w:r>
      <w:r w:rsidRPr="003658C4">
        <w:rPr>
          <w:rFonts w:cs="Calibri"/>
          <w:lang w:val="ru-RU"/>
        </w:rPr>
        <w:t>:</w:t>
      </w:r>
    </w:p>
    <w:p w:rsidR="0098017E" w:rsidRDefault="0098017E" w:rsidP="00207612">
      <w:pPr>
        <w:widowControl w:val="0"/>
        <w:numPr>
          <w:ilvl w:val="0"/>
          <w:numId w:val="31"/>
        </w:numPr>
        <w:autoSpaceDE w:val="0"/>
        <w:spacing w:after="120" w:line="240" w:lineRule="auto"/>
        <w:ind w:left="1071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если сумма открытых сделок (СОС</w:t>
      </w:r>
      <w:proofErr w:type="gramStart"/>
      <w:r>
        <w:rPr>
          <w:rFonts w:cs="Calibri"/>
          <w:b/>
          <w:lang w:val="ru-RU"/>
        </w:rPr>
        <w:t xml:space="preserve">) </w:t>
      </w:r>
      <w:r w:rsidRPr="00B220EA">
        <w:rPr>
          <w:rFonts w:cs="Calibri"/>
          <w:b/>
          <w:lang w:val="ru-RU"/>
        </w:rPr>
        <w:t>&gt;</w:t>
      </w:r>
      <w:proofErr w:type="gramEnd"/>
      <w:r w:rsidRPr="00B220EA">
        <w:rPr>
          <w:rFonts w:cs="Calibri"/>
          <w:b/>
          <w:lang w:val="ru-RU"/>
        </w:rPr>
        <w:t>=</w:t>
      </w:r>
      <w:r>
        <w:rPr>
          <w:rFonts w:cs="Calibri"/>
          <w:b/>
          <w:lang w:val="ru-RU"/>
        </w:rPr>
        <w:t xml:space="preserve"> 0, то ДТС=24 часа</w:t>
      </w:r>
    </w:p>
    <w:p w:rsidR="0098017E" w:rsidRDefault="0098017E" w:rsidP="00207612">
      <w:pPr>
        <w:widowControl w:val="0"/>
        <w:numPr>
          <w:ilvl w:val="0"/>
          <w:numId w:val="31"/>
        </w:numPr>
        <w:autoSpaceDE w:val="0"/>
        <w:spacing w:after="120" w:line="240" w:lineRule="auto"/>
        <w:ind w:left="1071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если </w:t>
      </w:r>
      <w:proofErr w:type="gramStart"/>
      <w:r>
        <w:rPr>
          <w:rFonts w:cs="Calibri"/>
          <w:b/>
          <w:lang w:val="ru-RU"/>
        </w:rPr>
        <w:t xml:space="preserve">СОС </w:t>
      </w:r>
      <w:r w:rsidRPr="00B220EA">
        <w:rPr>
          <w:rFonts w:cs="Calibri"/>
          <w:b/>
          <w:lang w:val="ru-RU"/>
        </w:rPr>
        <w:t>&gt;</w:t>
      </w:r>
      <w:proofErr w:type="gramEnd"/>
      <w:r w:rsidRPr="00B220EA">
        <w:rPr>
          <w:rFonts w:cs="Calibri"/>
          <w:b/>
          <w:lang w:val="ru-RU"/>
        </w:rPr>
        <w:t>=</w:t>
      </w:r>
      <w:r>
        <w:rPr>
          <w:rFonts w:cs="Calibri"/>
          <w:b/>
          <w:lang w:val="ru-RU"/>
        </w:rPr>
        <w:t xml:space="preserve">50000, но </w:t>
      </w:r>
      <w:r w:rsidRPr="00B220EA">
        <w:rPr>
          <w:rFonts w:cs="Calibri"/>
          <w:b/>
          <w:lang w:val="ru-RU"/>
        </w:rPr>
        <w:t>&lt;=</w:t>
      </w:r>
      <w:r>
        <w:rPr>
          <w:rFonts w:cs="Calibri"/>
          <w:b/>
          <w:lang w:val="ru-RU"/>
        </w:rPr>
        <w:t>150000, то ДТС=18 часов</w:t>
      </w:r>
    </w:p>
    <w:p w:rsidR="0098017E" w:rsidRDefault="0098017E" w:rsidP="00207612">
      <w:pPr>
        <w:widowControl w:val="0"/>
        <w:numPr>
          <w:ilvl w:val="0"/>
          <w:numId w:val="31"/>
        </w:numPr>
        <w:autoSpaceDE w:val="0"/>
        <w:spacing w:after="120" w:line="240" w:lineRule="auto"/>
        <w:ind w:left="1071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если </w:t>
      </w:r>
      <w:proofErr w:type="gramStart"/>
      <w:r>
        <w:rPr>
          <w:rFonts w:cs="Calibri"/>
          <w:b/>
          <w:lang w:val="ru-RU"/>
        </w:rPr>
        <w:t xml:space="preserve">СОС </w:t>
      </w:r>
      <w:r w:rsidRPr="00B220EA">
        <w:rPr>
          <w:rFonts w:cs="Calibri"/>
          <w:b/>
          <w:lang w:val="ru-RU"/>
        </w:rPr>
        <w:t>&gt;</w:t>
      </w:r>
      <w:proofErr w:type="gramEnd"/>
      <w:r w:rsidRPr="00B220EA">
        <w:rPr>
          <w:rFonts w:cs="Calibri"/>
          <w:b/>
          <w:lang w:val="ru-RU"/>
        </w:rPr>
        <w:t>=</w:t>
      </w:r>
      <w:r>
        <w:rPr>
          <w:rFonts w:cs="Calibri"/>
          <w:b/>
          <w:lang w:val="ru-RU"/>
        </w:rPr>
        <w:t xml:space="preserve">151000, но </w:t>
      </w:r>
      <w:r w:rsidRPr="00B220EA">
        <w:rPr>
          <w:rFonts w:cs="Calibri"/>
          <w:b/>
          <w:lang w:val="ru-RU"/>
        </w:rPr>
        <w:t>&lt;=</w:t>
      </w:r>
      <w:r>
        <w:rPr>
          <w:rFonts w:cs="Calibri"/>
          <w:b/>
          <w:lang w:val="ru-RU"/>
        </w:rPr>
        <w:t>300000, то ДТС=12 часов</w:t>
      </w:r>
    </w:p>
    <w:p w:rsidR="0098017E" w:rsidRDefault="0098017E" w:rsidP="00207612">
      <w:pPr>
        <w:widowControl w:val="0"/>
        <w:numPr>
          <w:ilvl w:val="0"/>
          <w:numId w:val="31"/>
        </w:numPr>
        <w:autoSpaceDE w:val="0"/>
        <w:spacing w:after="120" w:line="240" w:lineRule="auto"/>
        <w:ind w:left="1071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если </w:t>
      </w:r>
      <w:proofErr w:type="gramStart"/>
      <w:r>
        <w:rPr>
          <w:rFonts w:cs="Calibri"/>
          <w:b/>
          <w:lang w:val="ru-RU"/>
        </w:rPr>
        <w:t xml:space="preserve">СОС </w:t>
      </w:r>
      <w:r>
        <w:rPr>
          <w:rFonts w:cs="Calibri"/>
          <w:b/>
        </w:rPr>
        <w:t>&gt;</w:t>
      </w:r>
      <w:proofErr w:type="gramEnd"/>
      <w:r>
        <w:rPr>
          <w:rFonts w:cs="Calibri"/>
          <w:b/>
        </w:rPr>
        <w:t>=</w:t>
      </w:r>
      <w:r>
        <w:rPr>
          <w:rFonts w:cs="Calibri"/>
          <w:b/>
          <w:lang w:val="ru-RU"/>
        </w:rPr>
        <w:t>301000, то ДТС=6 часов</w:t>
      </w:r>
    </w:p>
    <w:p w:rsidR="0098017E" w:rsidRPr="003658C4" w:rsidRDefault="0098017E" w:rsidP="00B220EA">
      <w:pPr>
        <w:widowControl w:val="0"/>
        <w:autoSpaceDE w:val="0"/>
        <w:spacing w:before="240" w:after="120" w:line="240" w:lineRule="auto"/>
        <w:ind w:left="717"/>
        <w:rPr>
          <w:rFonts w:cs="Calibri"/>
          <w:lang w:val="ru-RU"/>
        </w:rPr>
      </w:pPr>
      <w:r w:rsidRPr="003658C4">
        <w:rPr>
          <w:rFonts w:cs="Calibri"/>
          <w:b/>
          <w:lang w:val="ru-RU"/>
        </w:rPr>
        <w:t>Процент доходности (ПД)</w:t>
      </w:r>
      <w:r w:rsidRPr="003658C4">
        <w:rPr>
          <w:rFonts w:cs="Calibri"/>
          <w:lang w:val="ru-RU"/>
        </w:rPr>
        <w:t xml:space="preserve"> привязан к сумме заявок на продажу (СЗП) и </w:t>
      </w:r>
      <w:r w:rsidR="0082427B" w:rsidRPr="003658C4">
        <w:rPr>
          <w:rFonts w:cs="Calibri"/>
          <w:lang w:val="ru-RU"/>
        </w:rPr>
        <w:t xml:space="preserve">в автоматическом режиме </w:t>
      </w:r>
      <w:r w:rsidRPr="003658C4">
        <w:rPr>
          <w:rFonts w:cs="Calibri"/>
          <w:lang w:val="ru-RU"/>
        </w:rPr>
        <w:t>рассчитывается по следующей формуле</w:t>
      </w:r>
      <w:r w:rsidR="0082427B" w:rsidRPr="003658C4">
        <w:rPr>
          <w:rFonts w:cs="Calibri"/>
          <w:lang w:val="ru-RU"/>
        </w:rPr>
        <w:t xml:space="preserve"> (Сумма к расчету может изменятся Администратором)</w:t>
      </w:r>
      <w:r w:rsidRPr="003658C4">
        <w:rPr>
          <w:rFonts w:cs="Calibri"/>
          <w:lang w:val="ru-RU"/>
        </w:rPr>
        <w:t xml:space="preserve">: </w:t>
      </w:r>
    </w:p>
    <w:p w:rsidR="0098017E" w:rsidRDefault="0098017E" w:rsidP="00207612">
      <w:pPr>
        <w:widowControl w:val="0"/>
        <w:numPr>
          <w:ilvl w:val="0"/>
          <w:numId w:val="32"/>
        </w:numPr>
        <w:autoSpaceDE w:val="0"/>
        <w:spacing w:after="120" w:line="240" w:lineRule="auto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если СЗП=0, то ПД=20%</w:t>
      </w:r>
    </w:p>
    <w:p w:rsidR="0098017E" w:rsidRDefault="0098017E" w:rsidP="00207612">
      <w:pPr>
        <w:widowControl w:val="0"/>
        <w:numPr>
          <w:ilvl w:val="0"/>
          <w:numId w:val="32"/>
        </w:numPr>
        <w:autoSpaceDE w:val="0"/>
        <w:spacing w:after="120" w:line="240" w:lineRule="auto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если </w:t>
      </w:r>
      <w:proofErr w:type="gramStart"/>
      <w:r>
        <w:rPr>
          <w:rFonts w:cs="Calibri"/>
          <w:b/>
          <w:lang w:val="ru-RU"/>
        </w:rPr>
        <w:t>СЗП</w:t>
      </w:r>
      <w:r w:rsidRPr="00B220EA">
        <w:rPr>
          <w:rFonts w:cs="Calibri"/>
          <w:b/>
          <w:lang w:val="ru-RU"/>
        </w:rPr>
        <w:t>&gt;=</w:t>
      </w:r>
      <w:proofErr w:type="gramEnd"/>
      <w:r w:rsidRPr="00B220EA">
        <w:rPr>
          <w:rFonts w:cs="Calibri"/>
          <w:b/>
          <w:lang w:val="ru-RU"/>
        </w:rPr>
        <w:t xml:space="preserve"> 50000 </w:t>
      </w:r>
      <w:r>
        <w:rPr>
          <w:rFonts w:cs="Calibri"/>
          <w:b/>
          <w:lang w:val="ru-RU"/>
        </w:rPr>
        <w:t>МС, то ПД=19%</w:t>
      </w:r>
    </w:p>
    <w:p w:rsidR="0098017E" w:rsidRDefault="0098017E" w:rsidP="00207612">
      <w:pPr>
        <w:widowControl w:val="0"/>
        <w:numPr>
          <w:ilvl w:val="0"/>
          <w:numId w:val="32"/>
        </w:numPr>
        <w:autoSpaceDE w:val="0"/>
        <w:spacing w:after="120" w:line="240" w:lineRule="auto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если </w:t>
      </w:r>
      <w:proofErr w:type="gramStart"/>
      <w:r>
        <w:rPr>
          <w:rFonts w:cs="Calibri"/>
          <w:b/>
          <w:lang w:val="ru-RU"/>
        </w:rPr>
        <w:t>СЗП</w:t>
      </w:r>
      <w:r w:rsidRPr="00B220EA">
        <w:rPr>
          <w:rFonts w:cs="Calibri"/>
          <w:b/>
          <w:lang w:val="ru-RU"/>
        </w:rPr>
        <w:t>&gt;=</w:t>
      </w:r>
      <w:proofErr w:type="gramEnd"/>
      <w:r>
        <w:rPr>
          <w:rFonts w:cs="Calibri"/>
          <w:b/>
          <w:lang w:val="ru-RU"/>
        </w:rPr>
        <w:t xml:space="preserve"> 100000 МС, то ПД=18%</w:t>
      </w:r>
    </w:p>
    <w:p w:rsidR="0098017E" w:rsidRDefault="0098017E" w:rsidP="00207612">
      <w:pPr>
        <w:widowControl w:val="0"/>
        <w:numPr>
          <w:ilvl w:val="0"/>
          <w:numId w:val="32"/>
        </w:numPr>
        <w:autoSpaceDE w:val="0"/>
        <w:spacing w:after="120" w:line="240" w:lineRule="auto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если </w:t>
      </w:r>
      <w:proofErr w:type="gramStart"/>
      <w:r>
        <w:rPr>
          <w:rFonts w:cs="Calibri"/>
          <w:b/>
          <w:lang w:val="ru-RU"/>
        </w:rPr>
        <w:t>СЗП</w:t>
      </w:r>
      <w:r w:rsidRPr="00AF755C">
        <w:rPr>
          <w:rFonts w:cs="Calibri"/>
          <w:b/>
          <w:lang w:val="ru-RU"/>
        </w:rPr>
        <w:t>&gt;=</w:t>
      </w:r>
      <w:proofErr w:type="gramEnd"/>
      <w:r>
        <w:rPr>
          <w:rFonts w:cs="Calibri"/>
          <w:b/>
          <w:lang w:val="ru-RU"/>
        </w:rPr>
        <w:t xml:space="preserve"> 150000МС, то ПД=17% и т.д.</w:t>
      </w:r>
    </w:p>
    <w:p w:rsidR="003658C4" w:rsidRPr="003658C4" w:rsidRDefault="003658C4" w:rsidP="003658C4">
      <w:pPr>
        <w:widowControl w:val="0"/>
        <w:autoSpaceDE w:val="0"/>
        <w:spacing w:after="120" w:line="240" w:lineRule="auto"/>
        <w:rPr>
          <w:rFonts w:cs="Calibri"/>
          <w:b/>
          <w:lang w:val="ru-RU"/>
        </w:rPr>
      </w:pPr>
      <w:r w:rsidRPr="003658C4">
        <w:rPr>
          <w:rFonts w:cs="Calibri"/>
          <w:b/>
          <w:highlight w:val="yellow"/>
          <w:lang w:val="ru-RU"/>
        </w:rPr>
        <w:lastRenderedPageBreak/>
        <w:t>Бегущая строка:</w:t>
      </w:r>
    </w:p>
    <w:p w:rsidR="003658C4" w:rsidRDefault="003658C4" w:rsidP="003658C4">
      <w:pPr>
        <w:widowControl w:val="0"/>
        <w:autoSpaceDE w:val="0"/>
        <w:spacing w:after="120" w:line="240" w:lineRule="auto"/>
        <w:rPr>
          <w:rFonts w:cs="Calibri"/>
          <w:lang w:val="ru-RU"/>
        </w:rPr>
      </w:pPr>
      <w:r>
        <w:rPr>
          <w:rFonts w:cs="Calibri"/>
          <w:lang w:val="ru-RU"/>
        </w:rPr>
        <w:t>Сегодня: Дата; Время; Сумма открытых сделок сегодня; Сумма закрытых сделок сегодня;</w:t>
      </w:r>
    </w:p>
    <w:p w:rsidR="003658C4" w:rsidRPr="00207612" w:rsidRDefault="003658C4" w:rsidP="003658C4">
      <w:pPr>
        <w:widowControl w:val="0"/>
        <w:autoSpaceDE w:val="0"/>
        <w:spacing w:after="120" w:line="240" w:lineRule="auto"/>
        <w:ind w:left="1437"/>
        <w:rPr>
          <w:rFonts w:cs="Calibri"/>
          <w:b/>
          <w:lang w:val="ru-RU"/>
        </w:rPr>
      </w:pPr>
    </w:p>
    <w:p w:rsidR="0098017E" w:rsidRDefault="0098017E" w:rsidP="00BE3903">
      <w:pPr>
        <w:widowControl w:val="0"/>
        <w:autoSpaceDE w:val="0"/>
        <w:spacing w:after="120" w:line="240" w:lineRule="auto"/>
        <w:rPr>
          <w:rFonts w:cs="Calibri"/>
          <w:b/>
          <w:lang w:val="ru-RU"/>
        </w:rPr>
      </w:pPr>
      <w:r w:rsidRPr="008B5FDF">
        <w:rPr>
          <w:rFonts w:cs="Calibri"/>
          <w:b/>
          <w:highlight w:val="yellow"/>
          <w:lang w:val="ru-RU"/>
        </w:rPr>
        <w:t>Слайдер 3 слайд</w:t>
      </w:r>
      <w:r w:rsidR="008B5FDF" w:rsidRPr="008B5FDF">
        <w:rPr>
          <w:rFonts w:cs="Calibri"/>
          <w:b/>
          <w:highlight w:val="yellow"/>
          <w:lang w:val="ru-RU"/>
        </w:rPr>
        <w:t>а</w:t>
      </w:r>
    </w:p>
    <w:p w:rsidR="0098017E" w:rsidRDefault="0098017E" w:rsidP="00BE3903">
      <w:pPr>
        <w:widowControl w:val="0"/>
        <w:numPr>
          <w:ilvl w:val="0"/>
          <w:numId w:val="13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Логотип компании с описанием компании</w:t>
      </w:r>
    </w:p>
    <w:p w:rsidR="003658C4" w:rsidRDefault="0098017E" w:rsidP="00BE3903">
      <w:pPr>
        <w:widowControl w:val="0"/>
        <w:numPr>
          <w:ilvl w:val="0"/>
          <w:numId w:val="13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Цель компании</w:t>
      </w:r>
    </w:p>
    <w:p w:rsidR="003658C4" w:rsidRDefault="003658C4" w:rsidP="00BE3903">
      <w:pPr>
        <w:widowControl w:val="0"/>
        <w:numPr>
          <w:ilvl w:val="0"/>
          <w:numId w:val="13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 w:rsidRPr="003658C4">
        <w:rPr>
          <w:rFonts w:cs="Calibri"/>
          <w:b/>
          <w:lang w:val="ru-RU"/>
        </w:rPr>
        <w:t xml:space="preserve">Миссия </w:t>
      </w:r>
      <w:r>
        <w:rPr>
          <w:rFonts w:cs="Calibri"/>
          <w:b/>
          <w:lang w:val="ru-RU"/>
        </w:rPr>
        <w:t>компании</w:t>
      </w:r>
    </w:p>
    <w:p w:rsidR="0098017E" w:rsidRDefault="0098017E" w:rsidP="00BE3903">
      <w:pPr>
        <w:widowControl w:val="0"/>
        <w:autoSpaceDE w:val="0"/>
        <w:spacing w:after="120" w:line="240" w:lineRule="auto"/>
        <w:rPr>
          <w:rFonts w:cs="Calibri"/>
          <w:b/>
          <w:lang w:val="ru-RU"/>
        </w:rPr>
      </w:pPr>
      <w:r w:rsidRPr="003658C4">
        <w:rPr>
          <w:rFonts w:cs="Calibri"/>
          <w:b/>
          <w:highlight w:val="yellow"/>
          <w:lang w:val="ru-RU"/>
        </w:rPr>
        <w:t>Новостной блок</w:t>
      </w:r>
    </w:p>
    <w:p w:rsidR="000547D9" w:rsidRDefault="000547D9" w:rsidP="00BE3903">
      <w:pPr>
        <w:widowControl w:val="0"/>
        <w:autoSpaceDE w:val="0"/>
        <w:spacing w:after="120" w:line="240" w:lineRule="auto"/>
        <w:rPr>
          <w:rFonts w:cs="Calibri"/>
          <w:lang w:val="ru-RU"/>
        </w:rPr>
      </w:pPr>
      <w:r w:rsidRPr="000547D9">
        <w:rPr>
          <w:rFonts w:cs="Calibri"/>
          <w:lang w:val="ru-RU"/>
        </w:rPr>
        <w:t xml:space="preserve">В </w:t>
      </w:r>
      <w:r>
        <w:rPr>
          <w:rFonts w:cs="Calibri"/>
          <w:lang w:val="ru-RU"/>
        </w:rPr>
        <w:t>блоке показываются детализация открытых и закрытых сделок в формате</w:t>
      </w:r>
    </w:p>
    <w:p w:rsidR="000547D9" w:rsidRDefault="000547D9" w:rsidP="00BE3903">
      <w:pPr>
        <w:widowControl w:val="0"/>
        <w:autoSpaceDE w:val="0"/>
        <w:spacing w:after="120" w:line="240" w:lineRule="auto"/>
        <w:rPr>
          <w:rFonts w:cs="Calibri"/>
          <w:lang w:val="ru-RU"/>
        </w:rPr>
      </w:pPr>
      <w:r>
        <w:rPr>
          <w:rFonts w:cs="Calibri"/>
          <w:lang w:val="ru-RU"/>
        </w:rPr>
        <w:t>Открыта сделка № 0001 на сумму 1000 МС</w:t>
      </w:r>
    </w:p>
    <w:p w:rsidR="000547D9" w:rsidRDefault="000547D9" w:rsidP="00BE3903">
      <w:pPr>
        <w:widowControl w:val="0"/>
        <w:autoSpaceDE w:val="0"/>
        <w:spacing w:after="120" w:line="240" w:lineRule="auto"/>
        <w:rPr>
          <w:rFonts w:cs="Calibri"/>
          <w:lang w:val="ru-RU"/>
        </w:rPr>
      </w:pPr>
      <w:r>
        <w:rPr>
          <w:rFonts w:cs="Calibri"/>
          <w:lang w:val="ru-RU"/>
        </w:rPr>
        <w:t>Закрыта сделка № 0001 на сумму 1025 руб.</w:t>
      </w:r>
    </w:p>
    <w:p w:rsidR="00F4615C" w:rsidRDefault="00F4615C" w:rsidP="00F4615C">
      <w:pPr>
        <w:widowControl w:val="0"/>
        <w:autoSpaceDE w:val="0"/>
        <w:spacing w:after="120" w:line="240" w:lineRule="auto"/>
        <w:rPr>
          <w:szCs w:val="24"/>
          <w:lang w:val="ru-RU"/>
        </w:rPr>
      </w:pPr>
      <w:r>
        <w:rPr>
          <w:rFonts w:cs="Calibri"/>
          <w:b/>
          <w:lang w:val="ru-RU"/>
        </w:rPr>
        <w:t xml:space="preserve">На остальных страницах сайта - </w:t>
      </w:r>
      <w:r>
        <w:rPr>
          <w:szCs w:val="24"/>
          <w:lang w:val="ru-RU"/>
        </w:rPr>
        <w:t>Вспомогательная информация.</w:t>
      </w:r>
    </w:p>
    <w:p w:rsidR="00F4615C" w:rsidRDefault="00F4615C" w:rsidP="00F4615C">
      <w:pPr>
        <w:widowControl w:val="0"/>
        <w:autoSpaceDE w:val="0"/>
        <w:spacing w:after="120" w:line="240" w:lineRule="auto"/>
        <w:rPr>
          <w:szCs w:val="24"/>
          <w:lang w:val="ru-RU"/>
        </w:rPr>
      </w:pPr>
      <w:r>
        <w:rPr>
          <w:szCs w:val="24"/>
          <w:lang w:val="ru-RU"/>
        </w:rPr>
        <w:t xml:space="preserve">О НАС - </w:t>
      </w:r>
      <w:r w:rsidR="00FB692E" w:rsidRPr="003658C4">
        <w:rPr>
          <w:szCs w:val="24"/>
          <w:lang w:val="ru-RU"/>
        </w:rPr>
        <w:t xml:space="preserve"> информация о компании,</w:t>
      </w:r>
      <w:r>
        <w:rPr>
          <w:szCs w:val="24"/>
          <w:lang w:val="ru-RU"/>
        </w:rPr>
        <w:t xml:space="preserve"> цели и миссия компании.</w:t>
      </w:r>
    </w:p>
    <w:p w:rsidR="00F4615C" w:rsidRDefault="00FB692E" w:rsidP="00F4615C">
      <w:pPr>
        <w:widowControl w:val="0"/>
        <w:autoSpaceDE w:val="0"/>
        <w:spacing w:after="120" w:line="240" w:lineRule="auto"/>
        <w:rPr>
          <w:szCs w:val="24"/>
          <w:lang w:val="ru-RU"/>
        </w:rPr>
      </w:pPr>
      <w:r>
        <w:rPr>
          <w:szCs w:val="24"/>
        </w:rPr>
        <w:t>FAQ</w:t>
      </w:r>
      <w:r w:rsidR="00F4615C">
        <w:rPr>
          <w:szCs w:val="24"/>
          <w:lang w:val="ru-RU"/>
        </w:rPr>
        <w:t xml:space="preserve"> – вопросы ответы. Описание механизма краткосрочной торговли</w:t>
      </w:r>
    </w:p>
    <w:p w:rsidR="00FB692E" w:rsidRDefault="00F4615C" w:rsidP="00F4615C">
      <w:pPr>
        <w:widowControl w:val="0"/>
        <w:autoSpaceDE w:val="0"/>
        <w:spacing w:after="120" w:line="240" w:lineRule="auto"/>
        <w:rPr>
          <w:szCs w:val="24"/>
          <w:lang w:val="ru-RU"/>
        </w:rPr>
      </w:pPr>
      <w:r>
        <w:rPr>
          <w:szCs w:val="24"/>
          <w:lang w:val="ru-RU"/>
        </w:rPr>
        <w:t xml:space="preserve">КОНТАКТЫ - </w:t>
      </w:r>
      <w:r w:rsidR="00FB692E">
        <w:rPr>
          <w:szCs w:val="24"/>
          <w:lang w:val="ru-RU"/>
        </w:rPr>
        <w:t xml:space="preserve"> форма обращения в службу поддержки, </w:t>
      </w:r>
      <w:r>
        <w:rPr>
          <w:szCs w:val="24"/>
          <w:lang w:val="ru-RU"/>
        </w:rPr>
        <w:t xml:space="preserve">телефон, </w:t>
      </w:r>
      <w:proofErr w:type="spellStart"/>
      <w:r>
        <w:rPr>
          <w:szCs w:val="24"/>
          <w:lang w:val="ru-RU"/>
        </w:rPr>
        <w:t>емаил</w:t>
      </w:r>
      <w:proofErr w:type="spellEnd"/>
      <w:r>
        <w:rPr>
          <w:szCs w:val="24"/>
          <w:lang w:val="ru-RU"/>
        </w:rPr>
        <w:t xml:space="preserve"> компании</w:t>
      </w:r>
    </w:p>
    <w:p w:rsidR="00F4615C" w:rsidRPr="00F4615C" w:rsidRDefault="00F4615C" w:rsidP="00F4615C">
      <w:pPr>
        <w:widowControl w:val="0"/>
        <w:autoSpaceDE w:val="0"/>
        <w:spacing w:after="120" w:line="240" w:lineRule="auto"/>
        <w:rPr>
          <w:rFonts w:cs="Calibri"/>
          <w:b/>
          <w:lang w:val="ru-RU"/>
        </w:rPr>
      </w:pPr>
      <w:r>
        <w:rPr>
          <w:szCs w:val="24"/>
          <w:lang w:val="ru-RU"/>
        </w:rPr>
        <w:t xml:space="preserve">Пользовательское соглашение - пункт меню в подвале - </w:t>
      </w:r>
      <w:proofErr w:type="spellStart"/>
      <w:r>
        <w:rPr>
          <w:b/>
          <w:sz w:val="22"/>
          <w:lang w:val="ru-RU"/>
        </w:rPr>
        <w:t>Лайтбокс</w:t>
      </w:r>
      <w:proofErr w:type="spellEnd"/>
    </w:p>
    <w:p w:rsidR="00FB692E" w:rsidRPr="003658C4" w:rsidRDefault="00FB692E" w:rsidP="00FB692E">
      <w:pPr>
        <w:autoSpaceDE w:val="0"/>
        <w:spacing w:after="0" w:line="240" w:lineRule="auto"/>
        <w:rPr>
          <w:szCs w:val="24"/>
          <w:lang w:val="ru-RU"/>
        </w:rPr>
      </w:pPr>
      <w:r w:rsidRPr="003658C4">
        <w:rPr>
          <w:szCs w:val="24"/>
          <w:lang w:val="ru-RU"/>
        </w:rPr>
        <w:t>Сайт имеет стандартные настройки для всех пользователей.</w:t>
      </w:r>
    </w:p>
    <w:p w:rsidR="00FB692E" w:rsidRPr="003658C4" w:rsidRDefault="00FB692E" w:rsidP="00FB692E">
      <w:pPr>
        <w:rPr>
          <w:szCs w:val="24"/>
          <w:lang w:val="ru-RU"/>
        </w:rPr>
      </w:pPr>
      <w:r w:rsidRPr="003658C4">
        <w:rPr>
          <w:szCs w:val="24"/>
          <w:lang w:val="ru-RU"/>
        </w:rPr>
        <w:t>Далее в данном Техническом задании (далее – Задание) описываются - дополнительный функционал Сайта, пользовательские сценарии работы с Сайтом, которые необходимо произвести и технические требования к Сайту.</w:t>
      </w:r>
    </w:p>
    <w:p w:rsidR="00FB692E" w:rsidRPr="000547D9" w:rsidRDefault="00FB692E" w:rsidP="00BE3903">
      <w:pPr>
        <w:widowControl w:val="0"/>
        <w:autoSpaceDE w:val="0"/>
        <w:spacing w:after="120" w:line="240" w:lineRule="auto"/>
        <w:rPr>
          <w:lang w:val="ru-RU"/>
        </w:rPr>
      </w:pPr>
    </w:p>
    <w:p w:rsidR="0098017E" w:rsidRPr="000547D9" w:rsidRDefault="0098017E" w:rsidP="00FB692E">
      <w:pPr>
        <w:pStyle w:val="1"/>
        <w:pageBreakBefore/>
        <w:numPr>
          <w:ilvl w:val="0"/>
          <w:numId w:val="22"/>
        </w:numPr>
        <w:spacing w:before="0" w:line="240" w:lineRule="auto"/>
        <w:ind w:left="414" w:hanging="357"/>
        <w:rPr>
          <w:lang w:val="ru-RU"/>
        </w:rPr>
      </w:pPr>
      <w:bookmarkStart w:id="3" w:name="__RefHeading__7_79028084"/>
      <w:bookmarkEnd w:id="3"/>
      <w:r>
        <w:rPr>
          <w:lang w:val="ru-RU"/>
        </w:rPr>
        <w:lastRenderedPageBreak/>
        <w:t>Постановка задачи</w:t>
      </w:r>
    </w:p>
    <w:p w:rsidR="0098017E" w:rsidRPr="003658C4" w:rsidRDefault="0098017E">
      <w:pPr>
        <w:autoSpaceDE w:val="0"/>
        <w:spacing w:after="0" w:line="240" w:lineRule="auto"/>
        <w:rPr>
          <w:szCs w:val="24"/>
          <w:lang w:val="ru-RU"/>
        </w:rPr>
      </w:pPr>
      <w:r w:rsidRPr="003658C4">
        <w:rPr>
          <w:szCs w:val="24"/>
          <w:lang w:val="ru-RU"/>
        </w:rPr>
        <w:t>Необходимо разработать веб-сайт Крипто-Биржи.</w:t>
      </w:r>
    </w:p>
    <w:p w:rsidR="0098017E" w:rsidRPr="003658C4" w:rsidRDefault="0098017E">
      <w:pPr>
        <w:autoSpaceDE w:val="0"/>
        <w:spacing w:after="0" w:line="240" w:lineRule="auto"/>
        <w:ind w:firstLine="708"/>
        <w:rPr>
          <w:szCs w:val="24"/>
          <w:lang w:val="ru-RU"/>
        </w:rPr>
      </w:pPr>
      <w:r w:rsidRPr="003658C4">
        <w:rPr>
          <w:szCs w:val="24"/>
          <w:lang w:val="ru-RU"/>
        </w:rPr>
        <w:t>На сайте (далее – Сайт) будет представлен функционал личных кабинетов, позволяющий осуществлять покупку и продажу крипто</w:t>
      </w:r>
      <w:r w:rsidR="003658C4" w:rsidRPr="003658C4">
        <w:rPr>
          <w:szCs w:val="24"/>
          <w:lang w:val="ru-RU"/>
        </w:rPr>
        <w:t xml:space="preserve"> </w:t>
      </w:r>
      <w:r w:rsidRPr="003658C4">
        <w:rPr>
          <w:szCs w:val="24"/>
          <w:lang w:val="ru-RU"/>
        </w:rPr>
        <w:t>валюты MY-CRYPT.</w:t>
      </w:r>
    </w:p>
    <w:p w:rsidR="0098017E" w:rsidRPr="003658C4" w:rsidRDefault="0098017E">
      <w:pPr>
        <w:autoSpaceDE w:val="0"/>
        <w:spacing w:after="0" w:line="240" w:lineRule="auto"/>
        <w:rPr>
          <w:szCs w:val="24"/>
          <w:lang w:val="ru-RU"/>
        </w:rPr>
      </w:pPr>
      <w:r w:rsidRPr="003658C4">
        <w:rPr>
          <w:szCs w:val="24"/>
          <w:lang w:val="ru-RU"/>
        </w:rPr>
        <w:t xml:space="preserve"> Функционал должен выполнять: </w:t>
      </w:r>
    </w:p>
    <w:p w:rsidR="0098017E" w:rsidRPr="003658C4" w:rsidRDefault="0098017E">
      <w:pPr>
        <w:numPr>
          <w:ilvl w:val="0"/>
          <w:numId w:val="16"/>
        </w:numPr>
        <w:autoSpaceDE w:val="0"/>
        <w:spacing w:after="0" w:line="240" w:lineRule="auto"/>
        <w:rPr>
          <w:b/>
          <w:szCs w:val="24"/>
          <w:lang w:val="ru-RU"/>
        </w:rPr>
      </w:pPr>
      <w:r w:rsidRPr="003658C4">
        <w:rPr>
          <w:b/>
          <w:szCs w:val="24"/>
          <w:lang w:val="ru-RU"/>
        </w:rPr>
        <w:t>Пополнение внутреннего кошелька Крипто-Валютой.</w:t>
      </w:r>
    </w:p>
    <w:p w:rsidR="00FB692E" w:rsidRDefault="0098017E">
      <w:pPr>
        <w:spacing w:after="0" w:line="240" w:lineRule="auto"/>
        <w:ind w:left="1416"/>
        <w:rPr>
          <w:szCs w:val="24"/>
          <w:lang w:val="ru-RU"/>
        </w:rPr>
      </w:pPr>
      <w:r w:rsidRPr="003658C4">
        <w:rPr>
          <w:szCs w:val="24"/>
          <w:lang w:val="ru-RU"/>
        </w:rPr>
        <w:t xml:space="preserve">Эквивалент 1 </w:t>
      </w:r>
      <w:proofErr w:type="spellStart"/>
      <w:r w:rsidRPr="003658C4">
        <w:rPr>
          <w:szCs w:val="24"/>
          <w:lang w:val="ru-RU"/>
        </w:rPr>
        <w:t>Мавро</w:t>
      </w:r>
      <w:proofErr w:type="spellEnd"/>
      <w:r w:rsidRPr="003658C4">
        <w:rPr>
          <w:szCs w:val="24"/>
          <w:lang w:val="ru-RU"/>
        </w:rPr>
        <w:t xml:space="preserve"> МММ, либо другой валюты,</w:t>
      </w:r>
      <w:r w:rsidR="003658C4" w:rsidRPr="003658C4">
        <w:rPr>
          <w:szCs w:val="24"/>
          <w:lang w:val="ru-RU"/>
        </w:rPr>
        <w:t xml:space="preserve"> </w:t>
      </w:r>
      <w:r w:rsidRPr="003658C4">
        <w:rPr>
          <w:szCs w:val="24"/>
          <w:lang w:val="ru-RU"/>
        </w:rPr>
        <w:t>«потерянной» участником в каком-либо интернет-проекте</w:t>
      </w:r>
      <w:r w:rsidR="00FB692E">
        <w:rPr>
          <w:szCs w:val="24"/>
          <w:lang w:val="ru-RU"/>
        </w:rPr>
        <w:t xml:space="preserve"> 1:1</w:t>
      </w:r>
      <w:r w:rsidRPr="003658C4">
        <w:rPr>
          <w:szCs w:val="24"/>
          <w:lang w:val="ru-RU"/>
        </w:rPr>
        <w:t xml:space="preserve">. </w:t>
      </w:r>
    </w:p>
    <w:p w:rsidR="0098017E" w:rsidRPr="003658C4" w:rsidRDefault="0098017E">
      <w:pPr>
        <w:spacing w:after="0" w:line="240" w:lineRule="auto"/>
        <w:ind w:left="1416"/>
        <w:rPr>
          <w:szCs w:val="24"/>
          <w:lang w:val="ru-RU"/>
        </w:rPr>
      </w:pPr>
      <w:r w:rsidRPr="003658C4">
        <w:rPr>
          <w:szCs w:val="24"/>
          <w:lang w:val="ru-RU"/>
        </w:rPr>
        <w:t xml:space="preserve">Если </w:t>
      </w:r>
      <w:r w:rsidR="00FB692E">
        <w:rPr>
          <w:szCs w:val="24"/>
          <w:lang w:val="ru-RU"/>
        </w:rPr>
        <w:t xml:space="preserve">остаток </w:t>
      </w:r>
      <w:r w:rsidRPr="003658C4">
        <w:rPr>
          <w:szCs w:val="24"/>
          <w:lang w:val="ru-RU"/>
        </w:rPr>
        <w:t xml:space="preserve">MY-CRYPT </w:t>
      </w:r>
      <w:r w:rsidR="00FB692E">
        <w:rPr>
          <w:szCs w:val="24"/>
          <w:lang w:val="ru-RU"/>
        </w:rPr>
        <w:t xml:space="preserve">на балансе Системы </w:t>
      </w:r>
      <w:r w:rsidRPr="003658C4">
        <w:rPr>
          <w:szCs w:val="24"/>
          <w:lang w:val="ru-RU"/>
        </w:rPr>
        <w:t xml:space="preserve">менее 50% от максимально установленного количества — </w:t>
      </w:r>
      <w:proofErr w:type="gramStart"/>
      <w:r w:rsidRPr="003658C4">
        <w:rPr>
          <w:szCs w:val="24"/>
          <w:lang w:val="ru-RU"/>
        </w:rPr>
        <w:t>0,9:1</w:t>
      </w:r>
      <w:proofErr w:type="gramEnd"/>
    </w:p>
    <w:p w:rsidR="0098017E" w:rsidRPr="003658C4" w:rsidRDefault="0098017E">
      <w:pPr>
        <w:spacing w:after="0" w:line="240" w:lineRule="auto"/>
        <w:rPr>
          <w:szCs w:val="24"/>
          <w:lang w:val="ru-RU"/>
        </w:rPr>
      </w:pPr>
      <w:r w:rsidRPr="003658C4">
        <w:rPr>
          <w:szCs w:val="24"/>
          <w:lang w:val="ru-RU"/>
        </w:rPr>
        <w:tab/>
      </w:r>
      <w:r w:rsidRPr="003658C4">
        <w:rPr>
          <w:szCs w:val="24"/>
          <w:lang w:val="ru-RU"/>
        </w:rPr>
        <w:tab/>
        <w:t xml:space="preserve">Если MY-CRYPT в Системе </w:t>
      </w:r>
      <w:r w:rsidR="00FB692E" w:rsidRPr="003658C4">
        <w:rPr>
          <w:szCs w:val="24"/>
          <w:lang w:val="ru-RU"/>
        </w:rPr>
        <w:t xml:space="preserve">менее </w:t>
      </w:r>
      <w:r w:rsidRPr="003658C4">
        <w:rPr>
          <w:szCs w:val="24"/>
          <w:lang w:val="ru-RU"/>
        </w:rPr>
        <w:t xml:space="preserve">60% от макс — </w:t>
      </w:r>
      <w:proofErr w:type="gramStart"/>
      <w:r w:rsidRPr="003658C4">
        <w:rPr>
          <w:szCs w:val="24"/>
          <w:lang w:val="ru-RU"/>
        </w:rPr>
        <w:t>0,8:1</w:t>
      </w:r>
      <w:proofErr w:type="gramEnd"/>
    </w:p>
    <w:p w:rsidR="0098017E" w:rsidRPr="003658C4" w:rsidRDefault="0098017E" w:rsidP="00475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8434"/>
        </w:tabs>
        <w:spacing w:after="0" w:line="240" w:lineRule="auto"/>
        <w:rPr>
          <w:szCs w:val="24"/>
          <w:lang w:val="ru-RU"/>
        </w:rPr>
      </w:pPr>
      <w:r w:rsidRPr="003658C4">
        <w:rPr>
          <w:szCs w:val="24"/>
          <w:lang w:val="ru-RU"/>
        </w:rPr>
        <w:tab/>
      </w:r>
      <w:r w:rsidRPr="003658C4">
        <w:rPr>
          <w:szCs w:val="24"/>
          <w:lang w:val="ru-RU"/>
        </w:rPr>
        <w:tab/>
        <w:t xml:space="preserve">Если MY-CRYPT в Системе </w:t>
      </w:r>
      <w:r w:rsidR="00FB692E" w:rsidRPr="003658C4">
        <w:rPr>
          <w:szCs w:val="24"/>
          <w:lang w:val="ru-RU"/>
        </w:rPr>
        <w:t xml:space="preserve">менее </w:t>
      </w:r>
      <w:r w:rsidRPr="003658C4">
        <w:rPr>
          <w:szCs w:val="24"/>
          <w:lang w:val="ru-RU"/>
        </w:rPr>
        <w:t xml:space="preserve">70% от макс — </w:t>
      </w:r>
      <w:proofErr w:type="gramStart"/>
      <w:r w:rsidRPr="003658C4">
        <w:rPr>
          <w:szCs w:val="24"/>
          <w:lang w:val="ru-RU"/>
        </w:rPr>
        <w:t>0,7:1</w:t>
      </w:r>
      <w:proofErr w:type="gramEnd"/>
    </w:p>
    <w:p w:rsidR="0098017E" w:rsidRPr="003658C4" w:rsidRDefault="0098017E" w:rsidP="004756F1">
      <w:pPr>
        <w:spacing w:after="0" w:line="240" w:lineRule="auto"/>
        <w:ind w:left="708" w:firstLine="708"/>
        <w:rPr>
          <w:szCs w:val="24"/>
          <w:lang w:val="ru-RU"/>
        </w:rPr>
      </w:pPr>
      <w:r w:rsidRPr="003658C4">
        <w:rPr>
          <w:szCs w:val="24"/>
          <w:lang w:val="ru-RU"/>
        </w:rPr>
        <w:t xml:space="preserve">Если MY-CRYPT в Системе </w:t>
      </w:r>
      <w:r w:rsidR="00FB692E" w:rsidRPr="003658C4">
        <w:rPr>
          <w:szCs w:val="24"/>
          <w:lang w:val="ru-RU"/>
        </w:rPr>
        <w:t xml:space="preserve">менее </w:t>
      </w:r>
      <w:r w:rsidRPr="003658C4">
        <w:rPr>
          <w:szCs w:val="24"/>
          <w:lang w:val="ru-RU"/>
        </w:rPr>
        <w:t xml:space="preserve">80% от макс — </w:t>
      </w:r>
      <w:proofErr w:type="gramStart"/>
      <w:r w:rsidRPr="003658C4">
        <w:rPr>
          <w:szCs w:val="24"/>
          <w:lang w:val="ru-RU"/>
        </w:rPr>
        <w:t>0,6:1</w:t>
      </w:r>
      <w:proofErr w:type="gramEnd"/>
    </w:p>
    <w:p w:rsidR="0098017E" w:rsidRPr="003658C4" w:rsidRDefault="0098017E">
      <w:pPr>
        <w:spacing w:after="0" w:line="240" w:lineRule="auto"/>
        <w:rPr>
          <w:b/>
          <w:szCs w:val="24"/>
          <w:lang w:val="ru-RU"/>
        </w:rPr>
      </w:pPr>
      <w:r w:rsidRPr="003658C4">
        <w:rPr>
          <w:szCs w:val="24"/>
          <w:lang w:val="ru-RU"/>
        </w:rPr>
        <w:tab/>
      </w:r>
      <w:r w:rsidRPr="003658C4">
        <w:rPr>
          <w:szCs w:val="24"/>
          <w:lang w:val="ru-RU"/>
        </w:rPr>
        <w:tab/>
        <w:t xml:space="preserve">Если MY-CRYPT в Системе </w:t>
      </w:r>
      <w:r w:rsidR="00FB692E" w:rsidRPr="003658C4">
        <w:rPr>
          <w:szCs w:val="24"/>
          <w:lang w:val="ru-RU"/>
        </w:rPr>
        <w:t xml:space="preserve">менее </w:t>
      </w:r>
      <w:r w:rsidRPr="003658C4">
        <w:rPr>
          <w:szCs w:val="24"/>
          <w:lang w:val="ru-RU"/>
        </w:rPr>
        <w:t xml:space="preserve">90% - </w:t>
      </w:r>
      <w:proofErr w:type="gramStart"/>
      <w:r w:rsidRPr="003658C4">
        <w:rPr>
          <w:szCs w:val="24"/>
          <w:lang w:val="ru-RU"/>
        </w:rPr>
        <w:t>0,5:1</w:t>
      </w:r>
      <w:proofErr w:type="gramEnd"/>
    </w:p>
    <w:p w:rsidR="0098017E" w:rsidRDefault="0098017E">
      <w:pPr>
        <w:spacing w:after="120" w:line="240" w:lineRule="auto"/>
        <w:ind w:left="708"/>
        <w:rPr>
          <w:szCs w:val="24"/>
          <w:lang w:val="ru-RU"/>
        </w:rPr>
      </w:pPr>
      <w:r w:rsidRPr="003658C4">
        <w:rPr>
          <w:b/>
          <w:szCs w:val="24"/>
          <w:lang w:val="ru-RU"/>
        </w:rPr>
        <w:t>Пример</w:t>
      </w:r>
      <w:r w:rsidRPr="003658C4">
        <w:rPr>
          <w:szCs w:val="24"/>
          <w:lang w:val="ru-RU"/>
        </w:rPr>
        <w:t xml:space="preserve">: за 1 у.е. при суммарном объеме MY-CRYPT в системе не более 50% от максимально возможного начисляется 0,9 MY-CRYPT. (100у.е. = 90 </w:t>
      </w:r>
      <w:r w:rsidRPr="003658C4">
        <w:rPr>
          <w:szCs w:val="24"/>
        </w:rPr>
        <w:t>MY</w:t>
      </w:r>
      <w:r w:rsidRPr="003658C4">
        <w:rPr>
          <w:szCs w:val="24"/>
          <w:lang w:val="ru-RU"/>
        </w:rPr>
        <w:t>-</w:t>
      </w:r>
      <w:r w:rsidRPr="003658C4">
        <w:rPr>
          <w:szCs w:val="24"/>
        </w:rPr>
        <w:t>CRYPT</w:t>
      </w:r>
      <w:r w:rsidRPr="003658C4">
        <w:rPr>
          <w:szCs w:val="24"/>
          <w:lang w:val="ru-RU"/>
        </w:rPr>
        <w:t>). Рассчитывается автоматически на момент подачи заявки участником, одновременно уменьшается количество MY-CRYPT в системе. Если заявка не одобрена, то количество восстанавливается на сумму заявки.</w:t>
      </w:r>
    </w:p>
    <w:p w:rsidR="00F4615C" w:rsidRPr="003658C4" w:rsidRDefault="00F4615C" w:rsidP="00F4615C">
      <w:pPr>
        <w:autoSpaceDE w:val="0"/>
        <w:spacing w:after="0" w:line="240" w:lineRule="auto"/>
        <w:rPr>
          <w:szCs w:val="24"/>
          <w:lang w:val="ru-RU"/>
        </w:rPr>
      </w:pPr>
      <w:r w:rsidRPr="003658C4">
        <w:rPr>
          <w:szCs w:val="24"/>
          <w:lang w:val="ru-RU"/>
        </w:rPr>
        <w:t>Торговля MY-CRYPT на бирже системы в качестве продавца и покупателя.</w:t>
      </w:r>
    </w:p>
    <w:p w:rsidR="00F4615C" w:rsidRPr="003658C4" w:rsidRDefault="00F4615C" w:rsidP="00F4615C">
      <w:pPr>
        <w:autoSpaceDE w:val="0"/>
        <w:spacing w:after="0" w:line="240" w:lineRule="auto"/>
        <w:rPr>
          <w:szCs w:val="24"/>
          <w:lang w:val="ru-RU"/>
        </w:rPr>
      </w:pPr>
      <w:r w:rsidRPr="003658C4">
        <w:rPr>
          <w:szCs w:val="24"/>
          <w:lang w:val="ru-RU"/>
        </w:rPr>
        <w:t xml:space="preserve">Информация о состоянии счетов и статусов пользователей проверяется вручную Администратором. </w:t>
      </w:r>
    </w:p>
    <w:p w:rsidR="00F4615C" w:rsidRPr="003658C4" w:rsidRDefault="00F4615C" w:rsidP="00F4615C">
      <w:pPr>
        <w:autoSpaceDE w:val="0"/>
        <w:spacing w:after="0" w:line="240" w:lineRule="auto"/>
        <w:rPr>
          <w:szCs w:val="24"/>
          <w:lang w:val="ru-RU"/>
        </w:rPr>
      </w:pPr>
      <w:r w:rsidRPr="003658C4">
        <w:rPr>
          <w:szCs w:val="24"/>
          <w:lang w:val="ru-RU"/>
        </w:rPr>
        <w:t>Участник может просматривать историю своих операций и покупок за весь период участия в системе (произвольно установленный временной интервал)</w:t>
      </w:r>
    </w:p>
    <w:p w:rsidR="0098017E" w:rsidRDefault="0098017E" w:rsidP="00B24B2B">
      <w:pPr>
        <w:pStyle w:val="1"/>
        <w:numPr>
          <w:ilvl w:val="0"/>
          <w:numId w:val="22"/>
        </w:numPr>
        <w:ind w:left="426"/>
        <w:rPr>
          <w:sz w:val="22"/>
          <w:lang w:val="ru-RU"/>
        </w:rPr>
      </w:pPr>
      <w:r>
        <w:rPr>
          <w:lang w:val="ru-RU"/>
        </w:rPr>
        <w:t>Группы пользователей</w:t>
      </w:r>
    </w:p>
    <w:p w:rsidR="0098017E" w:rsidRDefault="0098017E" w:rsidP="00B24B2B">
      <w:pPr>
        <w:widowControl w:val="0"/>
        <w:autoSpaceDE w:val="0"/>
        <w:rPr>
          <w:b/>
          <w:lang w:val="ru-RU"/>
        </w:rPr>
      </w:pPr>
      <w:r>
        <w:rPr>
          <w:sz w:val="22"/>
          <w:lang w:val="ru-RU"/>
        </w:rPr>
        <w:t>На сайте должны быть созданы 3 группы пользователей. Каждой группе выделяются соответствующие права, ограничивающие уровень просмотра и редактирования данных:</w:t>
      </w:r>
    </w:p>
    <w:p w:rsidR="0098017E" w:rsidRPr="00B24B2B" w:rsidRDefault="0098017E" w:rsidP="0033199E">
      <w:pPr>
        <w:pStyle w:val="afd"/>
        <w:numPr>
          <w:ilvl w:val="1"/>
          <w:numId w:val="27"/>
        </w:numPr>
        <w:spacing w:after="0" w:line="240" w:lineRule="auto"/>
        <w:rPr>
          <w:sz w:val="22"/>
          <w:lang w:val="ru-RU"/>
        </w:rPr>
      </w:pPr>
      <w:r w:rsidRPr="00B24B2B">
        <w:rPr>
          <w:b/>
          <w:lang w:val="ru-RU"/>
        </w:rPr>
        <w:t xml:space="preserve">Участник - </w:t>
      </w:r>
      <w:r w:rsidRPr="00B24B2B">
        <w:rPr>
          <w:sz w:val="22"/>
          <w:lang w:val="ru-RU"/>
        </w:rPr>
        <w:t>Новый пользователь.</w:t>
      </w:r>
    </w:p>
    <w:p w:rsidR="0098017E" w:rsidRDefault="0098017E" w:rsidP="0033199E">
      <w:pPr>
        <w:pStyle w:val="afd"/>
        <w:numPr>
          <w:ilvl w:val="0"/>
          <w:numId w:val="6"/>
        </w:num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Видит – своего Реферера и Рефералов (ФИО, </w:t>
      </w:r>
      <w:proofErr w:type="spellStart"/>
      <w:r>
        <w:rPr>
          <w:sz w:val="22"/>
          <w:lang w:val="ru-RU"/>
        </w:rPr>
        <w:t>email</w:t>
      </w:r>
      <w:proofErr w:type="spellEnd"/>
      <w:r>
        <w:rPr>
          <w:sz w:val="22"/>
          <w:lang w:val="ru-RU"/>
        </w:rPr>
        <w:t xml:space="preserve">, скайп); </w:t>
      </w:r>
    </w:p>
    <w:p w:rsidR="0098017E" w:rsidRDefault="0098017E" w:rsidP="0033199E">
      <w:pPr>
        <w:pStyle w:val="afd"/>
        <w:numPr>
          <w:ilvl w:val="0"/>
          <w:numId w:val="6"/>
        </w:numPr>
        <w:spacing w:after="0" w:line="240" w:lineRule="auto"/>
        <w:rPr>
          <w:lang w:val="ru-RU"/>
        </w:rPr>
      </w:pPr>
      <w:r>
        <w:rPr>
          <w:sz w:val="22"/>
          <w:lang w:val="ru-RU"/>
        </w:rPr>
        <w:t xml:space="preserve">отправлять запрос на приобретение </w:t>
      </w:r>
      <w:r>
        <w:rPr>
          <w:sz w:val="22"/>
        </w:rPr>
        <w:t>MC</w:t>
      </w:r>
    </w:p>
    <w:p w:rsidR="0098017E" w:rsidRDefault="0098017E" w:rsidP="0033199E">
      <w:pPr>
        <w:pStyle w:val="afd"/>
        <w:numPr>
          <w:ilvl w:val="0"/>
          <w:numId w:val="6"/>
        </w:num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отправлять письма другим участникам, администрации, тех. поддержке.</w:t>
      </w:r>
    </w:p>
    <w:p w:rsidR="0098017E" w:rsidRPr="00B24B2B" w:rsidRDefault="0098017E" w:rsidP="0033199E">
      <w:pPr>
        <w:pStyle w:val="afd"/>
        <w:numPr>
          <w:ilvl w:val="0"/>
          <w:numId w:val="6"/>
        </w:numPr>
        <w:spacing w:after="0" w:line="240" w:lineRule="auto"/>
        <w:rPr>
          <w:b/>
          <w:lang w:val="ru-RU"/>
        </w:rPr>
      </w:pPr>
      <w:r>
        <w:rPr>
          <w:sz w:val="22"/>
          <w:lang w:val="ru-RU"/>
        </w:rPr>
        <w:t>Продавать, покупать MY-CRYPT</w:t>
      </w:r>
      <w:r w:rsidR="0033199E">
        <w:rPr>
          <w:sz w:val="22"/>
          <w:lang w:val="ru-RU"/>
        </w:rPr>
        <w:t xml:space="preserve"> </w:t>
      </w:r>
      <w:r>
        <w:rPr>
          <w:sz w:val="22"/>
          <w:lang w:val="ru-RU"/>
        </w:rPr>
        <w:t>на бирже</w:t>
      </w:r>
    </w:p>
    <w:p w:rsidR="0098017E" w:rsidRPr="00B24B2B" w:rsidRDefault="0098017E" w:rsidP="0033199E">
      <w:pPr>
        <w:pStyle w:val="afd"/>
        <w:numPr>
          <w:ilvl w:val="1"/>
          <w:numId w:val="27"/>
        </w:numPr>
        <w:spacing w:after="0" w:line="240" w:lineRule="auto"/>
        <w:rPr>
          <w:sz w:val="22"/>
          <w:lang w:val="ru-RU"/>
        </w:rPr>
      </w:pPr>
      <w:r w:rsidRPr="00B24B2B">
        <w:rPr>
          <w:b/>
          <w:lang w:val="ru-RU"/>
        </w:rPr>
        <w:t>Отдел проверок (Модератор</w:t>
      </w:r>
      <w:r>
        <w:rPr>
          <w:b/>
          <w:lang w:val="ru-RU"/>
        </w:rPr>
        <w:t xml:space="preserve"> - может быть несколько</w:t>
      </w:r>
      <w:r w:rsidRPr="00B24B2B">
        <w:rPr>
          <w:b/>
          <w:lang w:val="ru-RU"/>
        </w:rPr>
        <w:t>)</w:t>
      </w:r>
    </w:p>
    <w:p w:rsidR="0098017E" w:rsidRDefault="0098017E" w:rsidP="0033199E">
      <w:pPr>
        <w:pStyle w:val="afd"/>
        <w:numPr>
          <w:ilvl w:val="0"/>
          <w:numId w:val="6"/>
        </w:num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Проверять поступающие заявки на пополнение MY-CRYPT</w:t>
      </w:r>
    </w:p>
    <w:p w:rsidR="0098017E" w:rsidRDefault="0098017E" w:rsidP="0033199E">
      <w:pPr>
        <w:pStyle w:val="afd"/>
        <w:numPr>
          <w:ilvl w:val="0"/>
          <w:numId w:val="6"/>
        </w:num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Одобрять или отклонять заявки. (После одобрения на балансе участника появляется </w:t>
      </w:r>
      <w:proofErr w:type="gramStart"/>
      <w:r>
        <w:rPr>
          <w:sz w:val="22"/>
          <w:lang w:val="ru-RU"/>
        </w:rPr>
        <w:t>сумма</w:t>
      </w:r>
      <w:proofErr w:type="gramEnd"/>
      <w:r>
        <w:rPr>
          <w:sz w:val="22"/>
          <w:lang w:val="ru-RU"/>
        </w:rPr>
        <w:t xml:space="preserve"> одобренная проверяющим, после отклонения </w:t>
      </w:r>
      <w:r w:rsidR="0033199E">
        <w:rPr>
          <w:sz w:val="22"/>
          <w:lang w:val="ru-RU"/>
        </w:rPr>
        <w:t>– обязательно указывается</w:t>
      </w:r>
      <w:r>
        <w:rPr>
          <w:sz w:val="22"/>
          <w:lang w:val="ru-RU"/>
        </w:rPr>
        <w:t xml:space="preserve"> причина отклонения)</w:t>
      </w:r>
    </w:p>
    <w:p w:rsidR="0098017E" w:rsidRDefault="0098017E" w:rsidP="0033199E">
      <w:pPr>
        <w:pStyle w:val="afd"/>
        <w:numPr>
          <w:ilvl w:val="0"/>
          <w:numId w:val="6"/>
        </w:num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Размещение комментариев в новостном отделе.</w:t>
      </w:r>
    </w:p>
    <w:p w:rsidR="0098017E" w:rsidRDefault="0098017E" w:rsidP="0033199E">
      <w:pPr>
        <w:pStyle w:val="afd"/>
        <w:numPr>
          <w:ilvl w:val="0"/>
          <w:numId w:val="6"/>
        </w:numPr>
        <w:spacing w:after="0" w:line="240" w:lineRule="auto"/>
        <w:ind w:left="714" w:hanging="357"/>
        <w:rPr>
          <w:sz w:val="22"/>
          <w:lang w:val="ru-RU"/>
        </w:rPr>
      </w:pPr>
      <w:r>
        <w:rPr>
          <w:sz w:val="22"/>
          <w:lang w:val="ru-RU"/>
        </w:rPr>
        <w:t>Модерирование комментариев в новостном отделе.</w:t>
      </w:r>
    </w:p>
    <w:p w:rsidR="0098017E" w:rsidRPr="005C76CE" w:rsidRDefault="0098017E" w:rsidP="0033199E">
      <w:pPr>
        <w:widowControl w:val="0"/>
        <w:numPr>
          <w:ilvl w:val="0"/>
          <w:numId w:val="6"/>
        </w:numPr>
        <w:autoSpaceDE w:val="0"/>
        <w:spacing w:after="0" w:line="240" w:lineRule="auto"/>
        <w:ind w:left="714" w:hanging="357"/>
        <w:rPr>
          <w:sz w:val="22"/>
          <w:lang w:val="ru-RU"/>
        </w:rPr>
      </w:pPr>
      <w:r w:rsidRPr="005C76CE">
        <w:rPr>
          <w:sz w:val="22"/>
          <w:lang w:val="ru-RU"/>
        </w:rPr>
        <w:t xml:space="preserve">проверка достоверности </w:t>
      </w:r>
      <w:proofErr w:type="spellStart"/>
      <w:r w:rsidRPr="005C76CE">
        <w:rPr>
          <w:sz w:val="22"/>
          <w:lang w:val="ru-RU"/>
        </w:rPr>
        <w:t>скринов</w:t>
      </w:r>
      <w:proofErr w:type="spellEnd"/>
      <w:r w:rsidRPr="005C76CE">
        <w:rPr>
          <w:sz w:val="22"/>
          <w:lang w:val="ru-RU"/>
        </w:rPr>
        <w:t>/фотографий, их удаление (в ЛК модератора на рабочем столе кнопки: проверенные заявки, непроверенные заявки на пополнение баланса)</w:t>
      </w:r>
    </w:p>
    <w:p w:rsidR="0098017E" w:rsidRPr="005C76CE" w:rsidRDefault="0098017E" w:rsidP="0033199E">
      <w:pPr>
        <w:widowControl w:val="0"/>
        <w:numPr>
          <w:ilvl w:val="0"/>
          <w:numId w:val="6"/>
        </w:numPr>
        <w:autoSpaceDE w:val="0"/>
        <w:spacing w:after="0" w:line="240" w:lineRule="auto"/>
        <w:ind w:left="714" w:hanging="357"/>
        <w:rPr>
          <w:sz w:val="22"/>
          <w:lang w:val="ru-RU"/>
        </w:rPr>
      </w:pPr>
      <w:r w:rsidRPr="005C76CE">
        <w:rPr>
          <w:sz w:val="22"/>
          <w:lang w:val="ru-RU"/>
        </w:rPr>
        <w:t>изменение телефонных номеров пользователей по их заявке</w:t>
      </w:r>
    </w:p>
    <w:p w:rsidR="0098017E" w:rsidRPr="005C76CE" w:rsidRDefault="0098017E" w:rsidP="0033199E">
      <w:pPr>
        <w:widowControl w:val="0"/>
        <w:numPr>
          <w:ilvl w:val="0"/>
          <w:numId w:val="6"/>
        </w:numPr>
        <w:autoSpaceDE w:val="0"/>
        <w:spacing w:after="0" w:line="240" w:lineRule="auto"/>
        <w:ind w:left="714" w:hanging="357"/>
        <w:rPr>
          <w:sz w:val="22"/>
          <w:lang w:val="ru-RU"/>
        </w:rPr>
      </w:pPr>
      <w:r w:rsidRPr="005C76CE">
        <w:rPr>
          <w:sz w:val="22"/>
          <w:lang w:val="ru-RU"/>
        </w:rPr>
        <w:t>блокировка/удаление/восстановление пользователей</w:t>
      </w:r>
    </w:p>
    <w:p w:rsidR="0098017E" w:rsidRPr="0033199E" w:rsidRDefault="0098017E" w:rsidP="0033199E">
      <w:pPr>
        <w:widowControl w:val="0"/>
        <w:numPr>
          <w:ilvl w:val="0"/>
          <w:numId w:val="6"/>
        </w:numPr>
        <w:autoSpaceDE w:val="0"/>
        <w:spacing w:after="0" w:line="240" w:lineRule="auto"/>
        <w:ind w:left="714" w:hanging="357"/>
        <w:rPr>
          <w:sz w:val="22"/>
          <w:lang w:val="ru-RU"/>
        </w:rPr>
      </w:pPr>
      <w:r w:rsidRPr="005C76CE">
        <w:rPr>
          <w:sz w:val="22"/>
          <w:lang w:val="ru-RU"/>
        </w:rPr>
        <w:t>ввод ограничений по операциям отдельных пользователей</w:t>
      </w:r>
    </w:p>
    <w:p w:rsidR="0098017E" w:rsidRDefault="0098017E" w:rsidP="0033199E">
      <w:pPr>
        <w:pStyle w:val="afd"/>
        <w:numPr>
          <w:ilvl w:val="1"/>
          <w:numId w:val="27"/>
        </w:numPr>
        <w:spacing w:after="0" w:line="240" w:lineRule="auto"/>
        <w:rPr>
          <w:sz w:val="22"/>
          <w:lang w:val="ru-RU"/>
        </w:rPr>
      </w:pPr>
      <w:r>
        <w:rPr>
          <w:b/>
          <w:lang w:val="ru-RU"/>
        </w:rPr>
        <w:t>Администратор (может быть несколько)</w:t>
      </w:r>
    </w:p>
    <w:p w:rsidR="0098017E" w:rsidRDefault="0098017E" w:rsidP="0033199E">
      <w:pPr>
        <w:pStyle w:val="afd"/>
        <w:numPr>
          <w:ilvl w:val="0"/>
          <w:numId w:val="6"/>
        </w:num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Полный доступ к управлению системой</w:t>
      </w:r>
    </w:p>
    <w:p w:rsidR="0098017E" w:rsidRDefault="0098017E" w:rsidP="0033199E">
      <w:pPr>
        <w:pStyle w:val="afd"/>
        <w:numPr>
          <w:ilvl w:val="0"/>
          <w:numId w:val="6"/>
        </w:num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lastRenderedPageBreak/>
        <w:t>Подтверждать/отклонять запросы на внос/снятие/перемещение средств;</w:t>
      </w:r>
    </w:p>
    <w:p w:rsidR="0098017E" w:rsidRDefault="0098017E" w:rsidP="0033199E">
      <w:pPr>
        <w:pStyle w:val="afd"/>
        <w:numPr>
          <w:ilvl w:val="0"/>
          <w:numId w:val="6"/>
        </w:num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Изменять права участников</w:t>
      </w:r>
    </w:p>
    <w:p w:rsidR="0098017E" w:rsidRDefault="0098017E" w:rsidP="0033199E">
      <w:pPr>
        <w:pStyle w:val="afd"/>
        <w:numPr>
          <w:ilvl w:val="0"/>
          <w:numId w:val="6"/>
        </w:num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Удалять участников</w:t>
      </w:r>
    </w:p>
    <w:p w:rsidR="0098017E" w:rsidRPr="00B24B2B" w:rsidRDefault="0098017E" w:rsidP="0033199E">
      <w:pPr>
        <w:pStyle w:val="afd"/>
        <w:numPr>
          <w:ilvl w:val="0"/>
          <w:numId w:val="6"/>
        </w:numPr>
        <w:spacing w:after="0" w:line="240" w:lineRule="auto"/>
        <w:rPr>
          <w:lang w:val="ru-RU"/>
        </w:rPr>
      </w:pPr>
      <w:r>
        <w:rPr>
          <w:sz w:val="22"/>
          <w:lang w:val="ru-RU"/>
        </w:rPr>
        <w:t>Размещение новостей</w:t>
      </w:r>
    </w:p>
    <w:p w:rsidR="0098017E" w:rsidRPr="00FE42B0" w:rsidRDefault="0098017E" w:rsidP="0033199E">
      <w:pPr>
        <w:widowControl w:val="0"/>
        <w:numPr>
          <w:ilvl w:val="0"/>
          <w:numId w:val="6"/>
        </w:numPr>
        <w:autoSpaceDE w:val="0"/>
        <w:spacing w:after="0" w:line="240" w:lineRule="auto"/>
        <w:rPr>
          <w:lang w:val="ru-RU"/>
        </w:rPr>
      </w:pPr>
      <w:r>
        <w:rPr>
          <w:rFonts w:cs="Calibri"/>
          <w:lang w:val="ru-RU"/>
        </w:rPr>
        <w:t>ввод и изменение всех переменных величин, включая количество приглашенных участников для увеличения возможной суммы сделок.</w:t>
      </w:r>
    </w:p>
    <w:p w:rsidR="00FE42B0" w:rsidRPr="005C76CE" w:rsidRDefault="00FE42B0" w:rsidP="0033199E">
      <w:pPr>
        <w:widowControl w:val="0"/>
        <w:numPr>
          <w:ilvl w:val="0"/>
          <w:numId w:val="6"/>
        </w:numPr>
        <w:autoSpaceDE w:val="0"/>
        <w:spacing w:after="0" w:line="240" w:lineRule="auto"/>
        <w:rPr>
          <w:lang w:val="ru-RU"/>
        </w:rPr>
      </w:pPr>
      <w:r>
        <w:rPr>
          <w:rFonts w:cs="Calibri"/>
          <w:lang w:val="ru-RU"/>
        </w:rPr>
        <w:t>Все изменения в системе, перевод ее на автоматический режим, изменения параметров подтверждаются дополнительным паролем Администратора, отличным от пароля авторизации.</w:t>
      </w:r>
    </w:p>
    <w:p w:rsidR="0098017E" w:rsidRDefault="0098017E" w:rsidP="0033199E">
      <w:pPr>
        <w:pStyle w:val="1"/>
        <w:numPr>
          <w:ilvl w:val="0"/>
          <w:numId w:val="22"/>
        </w:numPr>
        <w:spacing w:before="120"/>
        <w:ind w:left="425" w:hanging="357"/>
        <w:rPr>
          <w:sz w:val="22"/>
          <w:lang w:val="ru-RU"/>
        </w:rPr>
      </w:pPr>
      <w:bookmarkStart w:id="4" w:name="__RefHeading__9_79028084"/>
      <w:bookmarkEnd w:id="4"/>
      <w:r>
        <w:rPr>
          <w:lang w:val="ru-RU"/>
        </w:rPr>
        <w:t>Описание основного принципа работы системы MY-CRYPT.</w:t>
      </w:r>
    </w:p>
    <w:p w:rsidR="0098017E" w:rsidRDefault="0098017E" w:rsidP="00BE3903">
      <w:pPr>
        <w:spacing w:after="0" w:line="240" w:lineRule="auto"/>
        <w:ind w:firstLine="426"/>
        <w:rPr>
          <w:b/>
          <w:sz w:val="22"/>
          <w:lang w:val="ru-RU"/>
        </w:rPr>
      </w:pPr>
      <w:r>
        <w:rPr>
          <w:sz w:val="22"/>
          <w:lang w:val="ru-RU"/>
        </w:rPr>
        <w:t>Система строится по принципу социально-финансовой сети, со своей внутренней валютой (MY-CRYPT), с возможностью ее покупки и продажи, а также, использования ее в качестве платежной единицы внутри сообщества.</w:t>
      </w:r>
    </w:p>
    <w:p w:rsidR="0098017E" w:rsidRPr="00B24B2B" w:rsidRDefault="0098017E" w:rsidP="00B24B2B">
      <w:pPr>
        <w:spacing w:after="0" w:line="240" w:lineRule="auto"/>
        <w:ind w:firstLine="426"/>
        <w:rPr>
          <w:b/>
          <w:sz w:val="22"/>
          <w:lang w:val="ru-RU"/>
        </w:rPr>
      </w:pPr>
      <w:r>
        <w:rPr>
          <w:b/>
          <w:sz w:val="22"/>
          <w:lang w:val="ru-RU"/>
        </w:rPr>
        <w:t>MY-CRYPT</w:t>
      </w:r>
      <w:r>
        <w:rPr>
          <w:sz w:val="22"/>
          <w:lang w:val="ru-RU"/>
        </w:rPr>
        <w:t xml:space="preserve"> - Валюта заносится в кабинет пользователя посредством предоставления на проверку подтверждающих документов - скриншотов ЛК МММ или других проектов, после утверждения их Администратором или Модератором. Общая сумма МС на момент запуска – </w:t>
      </w:r>
      <w:r w:rsidR="0033199E">
        <w:rPr>
          <w:sz w:val="22"/>
          <w:lang w:val="ru-RU"/>
        </w:rPr>
        <w:t xml:space="preserve">         </w:t>
      </w:r>
      <w:r>
        <w:rPr>
          <w:sz w:val="22"/>
          <w:lang w:val="ru-RU"/>
        </w:rPr>
        <w:t>1</w:t>
      </w:r>
      <w:r w:rsidR="0033199E">
        <w:rPr>
          <w:sz w:val="22"/>
          <w:lang w:val="ru-RU"/>
        </w:rPr>
        <w:t xml:space="preserve"> 0</w:t>
      </w:r>
      <w:r>
        <w:rPr>
          <w:sz w:val="22"/>
          <w:lang w:val="ru-RU"/>
        </w:rPr>
        <w:t xml:space="preserve">00 000 000 МС. </w:t>
      </w:r>
      <w:r w:rsidR="008F6D01">
        <w:rPr>
          <w:sz w:val="22"/>
          <w:lang w:val="ru-RU"/>
        </w:rPr>
        <w:t>Общая сумма МС м</w:t>
      </w:r>
      <w:r>
        <w:rPr>
          <w:sz w:val="22"/>
          <w:lang w:val="ru-RU"/>
        </w:rPr>
        <w:t xml:space="preserve">ожет изменяться в Админ панели </w:t>
      </w:r>
      <w:r w:rsidRPr="00B24B2B">
        <w:rPr>
          <w:b/>
          <w:sz w:val="22"/>
          <w:lang w:val="ru-RU"/>
        </w:rPr>
        <w:t>Администратором.</w:t>
      </w:r>
    </w:p>
    <w:p w:rsidR="0033199E" w:rsidRDefault="0098017E" w:rsidP="00BE3903">
      <w:pPr>
        <w:spacing w:after="0" w:line="240" w:lineRule="auto"/>
        <w:ind w:firstLine="708"/>
        <w:rPr>
          <w:sz w:val="22"/>
          <w:lang w:val="ru-RU"/>
        </w:rPr>
      </w:pPr>
      <w:r>
        <w:rPr>
          <w:sz w:val="22"/>
          <w:lang w:val="ru-RU"/>
        </w:rPr>
        <w:t xml:space="preserve"> Участник пришедший без ссылки Реферера, записывается за аккаунтом Системы.</w:t>
      </w:r>
      <w:r w:rsidR="0033199E">
        <w:rPr>
          <w:sz w:val="22"/>
          <w:lang w:val="ru-RU"/>
        </w:rPr>
        <w:t xml:space="preserve"> Аккаунт Системы назнача</w:t>
      </w:r>
      <w:r w:rsidR="008F6D01">
        <w:rPr>
          <w:sz w:val="22"/>
          <w:lang w:val="ru-RU"/>
        </w:rPr>
        <w:t>е</w:t>
      </w:r>
      <w:r w:rsidR="0033199E">
        <w:rPr>
          <w:sz w:val="22"/>
          <w:lang w:val="ru-RU"/>
        </w:rPr>
        <w:t xml:space="preserve">тся Администратором. Смена </w:t>
      </w:r>
      <w:proofErr w:type="spellStart"/>
      <w:r w:rsidR="0033199E">
        <w:rPr>
          <w:sz w:val="22"/>
          <w:lang w:val="ru-RU"/>
        </w:rPr>
        <w:t>реферера</w:t>
      </w:r>
      <w:proofErr w:type="spellEnd"/>
      <w:r w:rsidR="0033199E">
        <w:rPr>
          <w:sz w:val="22"/>
          <w:lang w:val="ru-RU"/>
        </w:rPr>
        <w:t xml:space="preserve"> пользователем запрещена.</w:t>
      </w:r>
    </w:p>
    <w:p w:rsidR="0098017E" w:rsidRDefault="0098017E" w:rsidP="00BE3903">
      <w:pPr>
        <w:spacing w:after="0" w:line="240" w:lineRule="auto"/>
        <w:ind w:firstLine="708"/>
        <w:rPr>
          <w:sz w:val="22"/>
          <w:lang w:val="ru-RU"/>
        </w:rPr>
      </w:pPr>
      <w:r>
        <w:rPr>
          <w:sz w:val="22"/>
          <w:lang w:val="ru-RU"/>
        </w:rPr>
        <w:t>Система развивается посредством привлечения новых участников, давая им возможность реализовать долговые обязательства, приобретенные в других проектах, в краткосрочной торговле на площадке Крипто Биржи.</w:t>
      </w:r>
    </w:p>
    <w:p w:rsidR="0098017E" w:rsidRDefault="0098017E" w:rsidP="00BE3903">
      <w:pPr>
        <w:widowControl w:val="0"/>
        <w:autoSpaceDE w:val="0"/>
        <w:spacing w:after="0" w:line="240" w:lineRule="auto"/>
        <w:ind w:firstLine="708"/>
        <w:rPr>
          <w:sz w:val="22"/>
          <w:lang w:val="ru-RU"/>
        </w:rPr>
      </w:pPr>
      <w:r>
        <w:rPr>
          <w:sz w:val="22"/>
          <w:lang w:val="ru-RU"/>
        </w:rPr>
        <w:t>Один участник может заявить не более 500 000 у.е., подтверждая их наличие скриншотом ЛК МММ или скриншотом ЛК другого проекта. Скриншот проверяется модератором, сумма MY-CRYPT</w:t>
      </w:r>
      <w:r w:rsidR="008F6D01">
        <w:rPr>
          <w:sz w:val="22"/>
          <w:lang w:val="ru-RU"/>
        </w:rPr>
        <w:t xml:space="preserve"> заявленная участником или</w:t>
      </w:r>
      <w:r w:rsidR="00EF5EAC">
        <w:rPr>
          <w:sz w:val="22"/>
          <w:lang w:val="ru-RU"/>
        </w:rPr>
        <w:t xml:space="preserve"> </w:t>
      </w:r>
      <w:r w:rsidR="008F6D01">
        <w:rPr>
          <w:sz w:val="22"/>
          <w:lang w:val="ru-RU"/>
        </w:rPr>
        <w:t>отклоняется</w:t>
      </w:r>
      <w:r w:rsidR="00EF5EAC">
        <w:rPr>
          <w:sz w:val="22"/>
          <w:lang w:val="ru-RU"/>
        </w:rPr>
        <w:t>,</w:t>
      </w:r>
      <w:r w:rsidR="008F6D01">
        <w:rPr>
          <w:sz w:val="22"/>
          <w:lang w:val="ru-RU"/>
        </w:rPr>
        <w:t xml:space="preserve"> или подтверждается,</w:t>
      </w:r>
      <w:r>
        <w:rPr>
          <w:sz w:val="22"/>
          <w:lang w:val="ru-RU"/>
        </w:rPr>
        <w:t xml:space="preserve"> вносится в кабинет Участника и становится доступной для участия в торгах.</w:t>
      </w:r>
    </w:p>
    <w:p w:rsidR="0098017E" w:rsidRPr="00BE3903" w:rsidRDefault="0098017E" w:rsidP="00BE3903">
      <w:pPr>
        <w:widowControl w:val="0"/>
        <w:autoSpaceDE w:val="0"/>
        <w:spacing w:after="0" w:line="240" w:lineRule="auto"/>
        <w:rPr>
          <w:b/>
          <w:sz w:val="22"/>
          <w:lang w:val="ru-RU"/>
        </w:rPr>
      </w:pPr>
      <w:r w:rsidRPr="00BE3903">
        <w:rPr>
          <w:b/>
          <w:sz w:val="22"/>
          <w:lang w:val="ru-RU"/>
        </w:rPr>
        <w:t>Возможности участника в Системе:</w:t>
      </w:r>
    </w:p>
    <w:p w:rsidR="0098017E" w:rsidRDefault="0098017E" w:rsidP="00BE3903">
      <w:pPr>
        <w:widowControl w:val="0"/>
        <w:autoSpaceDE w:val="0"/>
        <w:spacing w:after="0" w:line="240" w:lineRule="auto"/>
        <w:ind w:firstLine="708"/>
        <w:rPr>
          <w:sz w:val="22"/>
          <w:lang w:val="ru-RU"/>
        </w:rPr>
      </w:pPr>
      <w:r>
        <w:rPr>
          <w:sz w:val="22"/>
          <w:lang w:val="ru-RU"/>
        </w:rPr>
        <w:t xml:space="preserve">Перевод средств между участниками, просмотр информации, написание отзывов, ведение блога, просмотр видео, ведение переписки с другими участниками, доступ </w:t>
      </w:r>
      <w:r w:rsidR="00EF5EAC">
        <w:rPr>
          <w:sz w:val="22"/>
          <w:lang w:val="ru-RU"/>
        </w:rPr>
        <w:t xml:space="preserve">к </w:t>
      </w:r>
      <w:r>
        <w:rPr>
          <w:sz w:val="22"/>
          <w:lang w:val="ru-RU"/>
        </w:rPr>
        <w:t>информации о других участниках системы, предоставленной ими к просмотру.</w:t>
      </w:r>
    </w:p>
    <w:p w:rsidR="0098017E" w:rsidRPr="00BE3903" w:rsidRDefault="0098017E" w:rsidP="00BE3903">
      <w:pPr>
        <w:spacing w:after="0" w:line="240" w:lineRule="auto"/>
        <w:ind w:firstLine="708"/>
        <w:rPr>
          <w:sz w:val="22"/>
          <w:lang w:val="ru-RU"/>
        </w:rPr>
      </w:pPr>
      <w:r>
        <w:rPr>
          <w:sz w:val="22"/>
          <w:lang w:val="ru-RU"/>
        </w:rPr>
        <w:t>Регистрация в сети возможна всем участникам, как по ссылке Реферера, так и без нее. Участник пришедший по ссылке Реферера, закрепляется за пригласившим участником и имеет приоритет в приобретении MY-CRYPT у своего Реферера и наоборот. По количеству приглашённых рефералов будет проводится поощрение Реферера - каждые три приглашения дают возможность открытия дополнительной торговой сессии.</w:t>
      </w:r>
    </w:p>
    <w:p w:rsidR="0098017E" w:rsidRPr="00765397" w:rsidRDefault="0098017E" w:rsidP="00765397">
      <w:pPr>
        <w:pStyle w:val="1"/>
        <w:numPr>
          <w:ilvl w:val="0"/>
          <w:numId w:val="22"/>
        </w:numPr>
        <w:spacing w:before="240"/>
        <w:ind w:left="924" w:hanging="357"/>
        <w:rPr>
          <w:lang w:val="ru-RU"/>
        </w:rPr>
      </w:pPr>
      <w:bookmarkStart w:id="5" w:name="__RefHeading__11_79028084"/>
      <w:bookmarkEnd w:id="5"/>
      <w:r w:rsidRPr="00765397">
        <w:rPr>
          <w:lang w:val="ru-RU"/>
        </w:rPr>
        <w:t>Описание принципа краткосрочной торговли MY-CRYPT.</w:t>
      </w:r>
    </w:p>
    <w:p w:rsidR="0098017E" w:rsidRDefault="0098017E" w:rsidP="00625353">
      <w:pPr>
        <w:widowControl w:val="0"/>
        <w:autoSpaceDE w:val="0"/>
        <w:rPr>
          <w:sz w:val="22"/>
          <w:lang w:val="ru-RU"/>
        </w:rPr>
      </w:pPr>
      <w:r>
        <w:rPr>
          <w:rFonts w:cs="Calibri"/>
          <w:b/>
          <w:lang w:val="ru-RU"/>
        </w:rPr>
        <w:t>Для держателя</w:t>
      </w:r>
    </w:p>
    <w:p w:rsidR="0098017E" w:rsidRDefault="0098017E">
      <w:pPr>
        <w:spacing w:after="0"/>
        <w:ind w:firstLine="708"/>
        <w:rPr>
          <w:sz w:val="22"/>
          <w:lang w:val="ru-RU"/>
        </w:rPr>
      </w:pPr>
      <w:r>
        <w:rPr>
          <w:sz w:val="22"/>
          <w:lang w:val="ru-RU"/>
        </w:rPr>
        <w:t xml:space="preserve">В течение дня держатель размещает заявку на участие в торгах, указывая сумму </w:t>
      </w:r>
      <w:r>
        <w:rPr>
          <w:sz w:val="22"/>
        </w:rPr>
        <w:t>MY</w:t>
      </w:r>
      <w:r w:rsidRPr="00625353">
        <w:rPr>
          <w:sz w:val="22"/>
          <w:lang w:val="ru-RU"/>
        </w:rPr>
        <w:t>-</w:t>
      </w:r>
      <w:r>
        <w:rPr>
          <w:sz w:val="22"/>
        </w:rPr>
        <w:t>CRYPT</w:t>
      </w:r>
      <w:r>
        <w:rPr>
          <w:sz w:val="22"/>
          <w:lang w:val="ru-RU"/>
        </w:rPr>
        <w:t>, которая будет списана с его баланса. По истечении 24 часов с момента подачи заявки сумма (не принявшая участие в торгах) возвращается на баланс держателя. После чего держатель должен повторно совершить данную операцию, если в следующие торговые сутки он желает участвовать в торгах. Держатель может не размещать заявку на продажу. Тогда его М</w:t>
      </w:r>
      <w:r>
        <w:rPr>
          <w:sz w:val="22"/>
        </w:rPr>
        <w:t>C</w:t>
      </w:r>
      <w:r w:rsidR="008B5FDF">
        <w:rPr>
          <w:sz w:val="22"/>
          <w:lang w:val="ru-RU"/>
        </w:rPr>
        <w:t xml:space="preserve"> </w:t>
      </w:r>
      <w:r>
        <w:rPr>
          <w:sz w:val="22"/>
          <w:lang w:val="ru-RU"/>
        </w:rPr>
        <w:t>участвовать в торгах не будет.</w:t>
      </w:r>
    </w:p>
    <w:p w:rsidR="0098017E" w:rsidRDefault="0098017E" w:rsidP="00A55613">
      <w:pPr>
        <w:widowControl w:val="0"/>
        <w:autoSpaceDE w:val="0"/>
        <w:ind w:firstLine="708"/>
        <w:rPr>
          <w:sz w:val="22"/>
          <w:lang w:val="ru-RU"/>
        </w:rPr>
      </w:pPr>
      <w:r>
        <w:rPr>
          <w:sz w:val="22"/>
          <w:lang w:val="ru-RU"/>
        </w:rPr>
        <w:t>Если у него приобретают МС, Продавец получает СМС о поступившем запросе на покупку у него MY-CRYPT, после чего в личном кабинете либо подтверждает свое согласие на продажу, либо отклоняет сделку.</w:t>
      </w:r>
      <w:r w:rsidR="008B5FDF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Если Продавец отклоняет сделку, его заявка снимается с торгов, с возможностью разместить новую по истечении 24 часов от момента отказа. </w:t>
      </w:r>
    </w:p>
    <w:p w:rsidR="0098017E" w:rsidRDefault="0098017E" w:rsidP="00A55613">
      <w:pPr>
        <w:widowControl w:val="0"/>
        <w:autoSpaceDE w:val="0"/>
        <w:ind w:firstLine="708"/>
        <w:rPr>
          <w:sz w:val="22"/>
          <w:lang w:val="ru-RU"/>
        </w:rPr>
      </w:pPr>
      <w:r>
        <w:rPr>
          <w:sz w:val="22"/>
          <w:lang w:val="ru-RU"/>
        </w:rPr>
        <w:lastRenderedPageBreak/>
        <w:t>После согласия, Продавец или Покупатель видят контакты друг друга и могут связаться для ускорения завершения сделки. Покупатель делает денежный перевод в сумме согласно котировки на момент открытия им торговой сессии на реквизиты Держателя, после чего нажимает кнопку – «Платеж совершен». При поступлении средств, держатель должен нажать кнопку в кабинете –</w:t>
      </w:r>
      <w:r w:rsidR="008B5FDF">
        <w:rPr>
          <w:sz w:val="22"/>
          <w:lang w:val="ru-RU"/>
        </w:rPr>
        <w:t xml:space="preserve"> </w:t>
      </w:r>
      <w:r>
        <w:rPr>
          <w:sz w:val="22"/>
          <w:lang w:val="ru-RU"/>
        </w:rPr>
        <w:t>«Подтвердить получение», которая становится активной после нажатия кнопки Покупателем.</w:t>
      </w:r>
    </w:p>
    <w:p w:rsidR="008B5FDF" w:rsidRPr="0082427B" w:rsidRDefault="008B5FDF" w:rsidP="008B5FDF">
      <w:pPr>
        <w:widowControl w:val="0"/>
        <w:autoSpaceDE w:val="0"/>
        <w:spacing w:before="240" w:after="120" w:line="240" w:lineRule="auto"/>
        <w:ind w:left="357" w:firstLine="351"/>
        <w:rPr>
          <w:rFonts w:cs="Calibri"/>
          <w:lang w:val="ru-RU"/>
        </w:rPr>
      </w:pPr>
      <w:r w:rsidRPr="0082427B">
        <w:rPr>
          <w:rFonts w:cs="Calibri"/>
          <w:lang w:val="ru-RU"/>
        </w:rPr>
        <w:t>Заявка на продажу у продавца аннулируется после получения и одобрения им заявки на покупку МС, а разница между заявленной и проданной суммой возвраща</w:t>
      </w:r>
      <w:r w:rsidR="00765397">
        <w:rPr>
          <w:rFonts w:cs="Calibri"/>
          <w:lang w:val="ru-RU"/>
        </w:rPr>
        <w:t>е</w:t>
      </w:r>
      <w:r w:rsidRPr="0082427B">
        <w:rPr>
          <w:rFonts w:cs="Calibri"/>
          <w:lang w:val="ru-RU"/>
        </w:rPr>
        <w:t xml:space="preserve">тся на баланс продавца. То есть, подтвердив свое согласие на продажу МС, продавец </w:t>
      </w:r>
      <w:r w:rsidR="00765397">
        <w:rPr>
          <w:rFonts w:cs="Calibri"/>
          <w:lang w:val="ru-RU"/>
        </w:rPr>
        <w:t>может сразу же</w:t>
      </w:r>
      <w:r w:rsidRPr="0082427B">
        <w:rPr>
          <w:rFonts w:cs="Calibri"/>
          <w:lang w:val="ru-RU"/>
        </w:rPr>
        <w:t xml:space="preserve"> вновь подать заявку на участие в торгах в случае, если он желает участвовать </w:t>
      </w:r>
      <w:r>
        <w:rPr>
          <w:rFonts w:cs="Calibri"/>
          <w:lang w:val="ru-RU"/>
        </w:rPr>
        <w:t xml:space="preserve">в торгах </w:t>
      </w:r>
      <w:r w:rsidRPr="0082427B">
        <w:rPr>
          <w:rFonts w:cs="Calibri"/>
          <w:lang w:val="ru-RU"/>
        </w:rPr>
        <w:t>дальше.</w:t>
      </w:r>
    </w:p>
    <w:p w:rsidR="008B5FDF" w:rsidRPr="000547D9" w:rsidRDefault="008B5FDF" w:rsidP="000547D9">
      <w:pPr>
        <w:widowControl w:val="0"/>
        <w:autoSpaceDE w:val="0"/>
        <w:spacing w:before="240" w:after="120" w:line="240" w:lineRule="auto"/>
        <w:ind w:left="357" w:firstLine="351"/>
        <w:rPr>
          <w:rFonts w:cs="Calibri"/>
          <w:lang w:val="ru-RU"/>
        </w:rPr>
      </w:pPr>
      <w:r w:rsidRPr="0082427B">
        <w:rPr>
          <w:rFonts w:cs="Calibri"/>
          <w:lang w:val="ru-RU"/>
        </w:rPr>
        <w:t xml:space="preserve">После закрытия торговой сессии и получения участником прибыли, вся сумма МС, на которую была совершена сделка, переходит на </w:t>
      </w:r>
      <w:r w:rsidRPr="00F7764B">
        <w:rPr>
          <w:rFonts w:cs="Calibri"/>
          <w:b/>
          <w:lang w:val="ru-RU"/>
        </w:rPr>
        <w:t>баланс закрытых сделок Системы.</w:t>
      </w:r>
    </w:p>
    <w:p w:rsidR="0098017E" w:rsidRDefault="0098017E" w:rsidP="0053003F">
      <w:pPr>
        <w:widowControl w:val="0"/>
        <w:autoSpaceDE w:val="0"/>
        <w:rPr>
          <w:sz w:val="22"/>
          <w:lang w:val="ru-RU"/>
        </w:rPr>
      </w:pPr>
      <w:r>
        <w:rPr>
          <w:rFonts w:cs="Calibri"/>
          <w:b/>
          <w:lang w:val="ru-RU"/>
        </w:rPr>
        <w:t>Для покупателя.</w:t>
      </w:r>
    </w:p>
    <w:p w:rsidR="0098017E" w:rsidRDefault="0098017E" w:rsidP="00765397">
      <w:pPr>
        <w:widowControl w:val="0"/>
        <w:autoSpaceDE w:val="0"/>
        <w:spacing w:after="120" w:line="240" w:lineRule="auto"/>
        <w:ind w:firstLine="708"/>
        <w:rPr>
          <w:sz w:val="22"/>
          <w:lang w:val="ru-RU"/>
        </w:rPr>
      </w:pPr>
      <w:r>
        <w:rPr>
          <w:sz w:val="22"/>
          <w:lang w:val="ru-RU"/>
        </w:rPr>
        <w:t xml:space="preserve">Покупатель, оформляя заявку на покупку у продавца, выбирает любого из списка желающих продать МС. Также Покупатель, если у него есть в наличии MY-CRYPT, может приобрести их у себя, при условии, что он разместил заявку на продажу. </w:t>
      </w:r>
    </w:p>
    <w:p w:rsidR="0098017E" w:rsidRDefault="0098017E" w:rsidP="00765397">
      <w:pPr>
        <w:widowControl w:val="0"/>
        <w:autoSpaceDE w:val="0"/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Одновременно Покупатель не может открыть более одной торговой сессии с</w:t>
      </w:r>
      <w:r w:rsidR="00765397">
        <w:rPr>
          <w:sz w:val="22"/>
          <w:lang w:val="ru-RU"/>
        </w:rPr>
        <w:t xml:space="preserve"> одним</w:t>
      </w:r>
      <w:r>
        <w:rPr>
          <w:sz w:val="22"/>
          <w:lang w:val="ru-RU"/>
        </w:rPr>
        <w:t xml:space="preserve"> продавцом. </w:t>
      </w:r>
    </w:p>
    <w:p w:rsidR="0098017E" w:rsidRDefault="0098017E" w:rsidP="00765397">
      <w:pPr>
        <w:widowControl w:val="0"/>
        <w:autoSpaceDE w:val="0"/>
        <w:spacing w:after="120" w:line="240" w:lineRule="auto"/>
        <w:ind w:firstLine="708"/>
        <w:rPr>
          <w:rFonts w:cs="Calibri"/>
          <w:lang w:val="ru-RU"/>
        </w:rPr>
      </w:pPr>
      <w:r>
        <w:rPr>
          <w:sz w:val="22"/>
          <w:lang w:val="ru-RU"/>
        </w:rPr>
        <w:t>Общее количество торговых</w:t>
      </w:r>
      <w:r w:rsidR="00765397">
        <w:rPr>
          <w:sz w:val="22"/>
          <w:lang w:val="ru-RU"/>
        </w:rPr>
        <w:t xml:space="preserve"> </w:t>
      </w:r>
      <w:r>
        <w:rPr>
          <w:sz w:val="22"/>
          <w:lang w:val="ru-RU"/>
        </w:rPr>
        <w:t>сессий продавца, зависит от количества его рефералов. После регистрации доступна одна торговая сессия. На каждые 3 реферала, открывается одна дополнительная торговая сессия.</w:t>
      </w:r>
      <w:r w:rsidR="00765397">
        <w:rPr>
          <w:sz w:val="22"/>
          <w:lang w:val="ru-RU"/>
        </w:rPr>
        <w:t xml:space="preserve"> </w:t>
      </w:r>
      <w:r>
        <w:rPr>
          <w:sz w:val="22"/>
          <w:lang w:val="ru-RU"/>
        </w:rPr>
        <w:t>У рефералов должны быть подтверждены МС. Если у него нет долговых обязательств, должна быть открыта торговая сессия на покупку. Т.е. участнику должен быть присвоен статус – Активный. Одновременно открытые Торговые сессии Покупателя открываются с разными Продавцами</w:t>
      </w:r>
      <w:r>
        <w:rPr>
          <w:rFonts w:cs="Calibri"/>
          <w:lang w:val="ru-RU"/>
        </w:rPr>
        <w:t>.</w:t>
      </w:r>
    </w:p>
    <w:p w:rsidR="00765397" w:rsidRPr="005B65A8" w:rsidRDefault="00765397" w:rsidP="00765397">
      <w:pPr>
        <w:widowControl w:val="0"/>
        <w:autoSpaceDE w:val="0"/>
        <w:spacing w:after="120" w:line="240" w:lineRule="auto"/>
        <w:ind w:firstLine="708"/>
        <w:rPr>
          <w:rFonts w:cs="Calibri"/>
          <w:b/>
          <w:lang w:val="ru-RU"/>
        </w:rPr>
      </w:pPr>
      <w:r>
        <w:rPr>
          <w:rFonts w:cs="Calibri"/>
          <w:lang w:val="ru-RU"/>
        </w:rPr>
        <w:t xml:space="preserve">Статус своих рефералов участник видит на вкладке ЛК рефералы. </w:t>
      </w:r>
    </w:p>
    <w:p w:rsidR="0098017E" w:rsidRDefault="0098017E" w:rsidP="005B65A8">
      <w:pPr>
        <w:spacing w:after="0"/>
        <w:ind w:firstLine="708"/>
        <w:rPr>
          <w:sz w:val="22"/>
          <w:lang w:val="ru-RU"/>
        </w:rPr>
      </w:pPr>
      <w:r>
        <w:rPr>
          <w:sz w:val="22"/>
          <w:lang w:val="ru-RU"/>
        </w:rPr>
        <w:t>Желая участвовать в качестве покупателя, участник указывает сумму, на которую он желает совершить сделку,</w:t>
      </w:r>
      <w:r>
        <w:rPr>
          <w:rFonts w:cs="Calibri"/>
          <w:lang w:val="ru-RU"/>
        </w:rPr>
        <w:t xml:space="preserve"> но </w:t>
      </w:r>
      <w:r>
        <w:rPr>
          <w:sz w:val="22"/>
          <w:lang w:val="ru-RU"/>
        </w:rPr>
        <w:t>не более разрешенной на момент торговли Системой (</w:t>
      </w:r>
      <w:r w:rsidRPr="00765397">
        <w:rPr>
          <w:b/>
          <w:sz w:val="22"/>
          <w:lang w:val="ru-RU"/>
        </w:rPr>
        <w:t>сумма сделки</w:t>
      </w:r>
      <w:r>
        <w:rPr>
          <w:sz w:val="22"/>
          <w:lang w:val="ru-RU"/>
        </w:rPr>
        <w:t xml:space="preserve">), если иное не предусмотрено программой поощрений участников, выбирает из списка продавца (им может быть он сам). Держателю (Продавцу) приходит СМС о поступившей ему заявке на покупку его </w:t>
      </w:r>
      <w:r>
        <w:rPr>
          <w:sz w:val="22"/>
        </w:rPr>
        <w:t>MY</w:t>
      </w:r>
      <w:r w:rsidRPr="00A95966">
        <w:rPr>
          <w:sz w:val="22"/>
          <w:lang w:val="ru-RU"/>
        </w:rPr>
        <w:t>-</w:t>
      </w:r>
      <w:r>
        <w:rPr>
          <w:sz w:val="22"/>
        </w:rPr>
        <w:t>CRYPT</w:t>
      </w:r>
      <w:r>
        <w:rPr>
          <w:sz w:val="22"/>
          <w:lang w:val="ru-RU"/>
        </w:rPr>
        <w:t>и в кабинете появляется кнопка «Подтвердить продажу» или «Отменить». Если заявка отменена, то Покупатель повторив процедуру, может выбрать другого продавца.</w:t>
      </w:r>
    </w:p>
    <w:p w:rsidR="0098017E" w:rsidRDefault="0098017E" w:rsidP="005B65A8">
      <w:pPr>
        <w:spacing w:after="0"/>
        <w:ind w:firstLine="708"/>
        <w:rPr>
          <w:rFonts w:cs="Calibri"/>
          <w:lang w:val="ru-RU"/>
        </w:rPr>
      </w:pPr>
      <w:r>
        <w:rPr>
          <w:sz w:val="22"/>
          <w:lang w:val="ru-RU"/>
        </w:rPr>
        <w:t xml:space="preserve">Если нажата кнопка «Подтвердить» Покупатель совершает проверочный платеж в сумме </w:t>
      </w:r>
      <w:r w:rsidR="00765397">
        <w:rPr>
          <w:sz w:val="22"/>
          <w:lang w:val="ru-RU"/>
        </w:rPr>
        <w:t>5</w:t>
      </w:r>
      <w:r>
        <w:rPr>
          <w:sz w:val="22"/>
          <w:lang w:val="ru-RU"/>
        </w:rPr>
        <w:t xml:space="preserve">% (возможность менять в админ-панели Администратором) от суммы сделки на счет Системы </w:t>
      </w:r>
      <w:r w:rsidRPr="001C2B50">
        <w:rPr>
          <w:sz w:val="22"/>
          <w:lang w:val="ru-RU"/>
        </w:rPr>
        <w:t>(</w:t>
      </w:r>
      <w:r>
        <w:rPr>
          <w:sz w:val="22"/>
        </w:rPr>
        <w:t>API</w:t>
      </w:r>
      <w:r w:rsidRPr="001C2B50">
        <w:rPr>
          <w:sz w:val="22"/>
          <w:lang w:val="ru-RU"/>
        </w:rPr>
        <w:t>)</w:t>
      </w:r>
      <w:r>
        <w:rPr>
          <w:sz w:val="22"/>
          <w:lang w:val="ru-RU"/>
        </w:rPr>
        <w:t>.</w:t>
      </w:r>
      <w:r w:rsidR="00765397">
        <w:rPr>
          <w:sz w:val="22"/>
          <w:lang w:val="ru-RU"/>
        </w:rPr>
        <w:t xml:space="preserve"> </w:t>
      </w:r>
      <w:r>
        <w:rPr>
          <w:sz w:val="22"/>
          <w:lang w:val="ru-RU"/>
        </w:rPr>
        <w:t>После совершения контрольного платежа, ему становятся доступны реквизиты продавца, на которые он переводит сумму по установленной на момент покупки</w:t>
      </w:r>
      <w:r w:rsidR="00765397">
        <w:rPr>
          <w:sz w:val="22"/>
          <w:lang w:val="ru-RU"/>
        </w:rPr>
        <w:t xml:space="preserve"> </w:t>
      </w:r>
      <w:r>
        <w:rPr>
          <w:rFonts w:cs="Calibri"/>
          <w:b/>
          <w:lang w:val="ru-RU"/>
        </w:rPr>
        <w:t>котировке</w:t>
      </w:r>
      <w:r>
        <w:rPr>
          <w:rFonts w:cs="Calibri"/>
          <w:lang w:val="ru-RU"/>
        </w:rPr>
        <w:t xml:space="preserve"> и нажимает кнопку «Платеж совершен».</w:t>
      </w:r>
    </w:p>
    <w:p w:rsidR="0098017E" w:rsidRPr="005B65A8" w:rsidRDefault="0098017E" w:rsidP="00765397">
      <w:pPr>
        <w:widowControl w:val="0"/>
        <w:numPr>
          <w:ilvl w:val="0"/>
          <w:numId w:val="8"/>
        </w:numPr>
        <w:autoSpaceDE w:val="0"/>
        <w:spacing w:after="0" w:line="240" w:lineRule="auto"/>
        <w:ind w:hanging="357"/>
        <w:rPr>
          <w:sz w:val="22"/>
          <w:lang w:val="ru-RU"/>
        </w:rPr>
      </w:pPr>
      <w:r>
        <w:rPr>
          <w:sz w:val="22"/>
          <w:lang w:val="ru-RU"/>
        </w:rPr>
        <w:t>Продавец получает сумму в рублях за проданные MY-CRYPT и нажимает кнопку «Платеж получен». После подтверждения Продавцом</w:t>
      </w:r>
      <w:r w:rsidR="00765397">
        <w:rPr>
          <w:sz w:val="22"/>
          <w:lang w:val="ru-RU"/>
        </w:rPr>
        <w:t xml:space="preserve"> </w:t>
      </w:r>
      <w:r>
        <w:rPr>
          <w:sz w:val="22"/>
          <w:lang w:val="ru-RU"/>
        </w:rPr>
        <w:t>поступления средств, Покупателю</w:t>
      </w:r>
      <w:r w:rsidR="00765397">
        <w:rPr>
          <w:sz w:val="22"/>
          <w:lang w:val="ru-RU"/>
        </w:rPr>
        <w:t xml:space="preserve"> </w:t>
      </w:r>
      <w:r>
        <w:rPr>
          <w:sz w:val="22"/>
          <w:lang w:val="ru-RU"/>
        </w:rPr>
        <w:t>формируются платежные поручения, обязательные к исполнению, на переводы другим пользователям, для обеспечения доходности уже закрытых ими торговых сессий. То есть на выплату прибыли по уже отработавшим сделкам.</w:t>
      </w:r>
    </w:p>
    <w:p w:rsidR="0098017E" w:rsidRDefault="0098017E" w:rsidP="00765397">
      <w:pPr>
        <w:numPr>
          <w:ilvl w:val="0"/>
          <w:numId w:val="25"/>
        </w:numPr>
        <w:spacing w:after="0" w:line="240" w:lineRule="auto"/>
        <w:ind w:hanging="357"/>
        <w:rPr>
          <w:sz w:val="22"/>
          <w:lang w:val="ru-RU"/>
        </w:rPr>
      </w:pPr>
      <w:r>
        <w:rPr>
          <w:sz w:val="22"/>
          <w:lang w:val="ru-RU"/>
        </w:rPr>
        <w:t>Количество открытых сделок не более 1 за торговую сессию (при отсутствии приглашенных)</w:t>
      </w:r>
    </w:p>
    <w:p w:rsidR="0098017E" w:rsidRDefault="0098017E" w:rsidP="00765397">
      <w:pPr>
        <w:numPr>
          <w:ilvl w:val="0"/>
          <w:numId w:val="25"/>
        </w:numPr>
        <w:spacing w:after="0" w:line="240" w:lineRule="auto"/>
        <w:ind w:hanging="357"/>
        <w:rPr>
          <w:sz w:val="22"/>
          <w:lang w:val="ru-RU"/>
        </w:rPr>
      </w:pPr>
      <w:r>
        <w:rPr>
          <w:sz w:val="22"/>
          <w:lang w:val="ru-RU"/>
        </w:rPr>
        <w:lastRenderedPageBreak/>
        <w:t>Каждая сделка должна совершаться с разными покупателями (не более одной сделки с одним покупателем единовременно)</w:t>
      </w:r>
    </w:p>
    <w:p w:rsidR="0098017E" w:rsidRDefault="0098017E" w:rsidP="00765397">
      <w:pPr>
        <w:numPr>
          <w:ilvl w:val="0"/>
          <w:numId w:val="25"/>
        </w:numPr>
        <w:spacing w:after="0" w:line="240" w:lineRule="auto"/>
        <w:ind w:hanging="357"/>
        <w:rPr>
          <w:sz w:val="22"/>
          <w:lang w:val="ru-RU"/>
        </w:rPr>
      </w:pPr>
      <w:r>
        <w:rPr>
          <w:sz w:val="22"/>
          <w:lang w:val="ru-RU"/>
        </w:rPr>
        <w:t>Продавец, может одновременно являться и покупателем.</w:t>
      </w:r>
    </w:p>
    <w:p w:rsidR="00765397" w:rsidRDefault="00765397" w:rsidP="00765397">
      <w:pPr>
        <w:spacing w:after="0" w:line="240" w:lineRule="auto"/>
        <w:rPr>
          <w:sz w:val="22"/>
          <w:lang w:val="ru-RU"/>
        </w:rPr>
      </w:pPr>
    </w:p>
    <w:p w:rsidR="00765397" w:rsidRDefault="00765397" w:rsidP="00765397">
      <w:pPr>
        <w:spacing w:after="0" w:line="240" w:lineRule="auto"/>
        <w:rPr>
          <w:sz w:val="22"/>
          <w:lang w:val="ru-RU"/>
        </w:rPr>
      </w:pPr>
    </w:p>
    <w:p w:rsidR="0098017E" w:rsidRDefault="0098017E" w:rsidP="00765397">
      <w:pPr>
        <w:widowControl w:val="0"/>
        <w:autoSpaceDE w:val="0"/>
        <w:spacing w:after="120" w:line="240" w:lineRule="auto"/>
        <w:ind w:firstLine="709"/>
        <w:rPr>
          <w:sz w:val="22"/>
          <w:lang w:val="ru-RU"/>
        </w:rPr>
      </w:pPr>
      <w:r>
        <w:rPr>
          <w:sz w:val="22"/>
          <w:lang w:val="ru-RU"/>
        </w:rPr>
        <w:t>После выполнения всех переводов и получения подтверждения получателей, торговая сессия открывается и длится временной интервал равный длительности торговой сессии на момент открытия сделки. В кабинете отображается время закрытия торговой сессии.</w:t>
      </w:r>
      <w:r w:rsidR="00765397">
        <w:rPr>
          <w:sz w:val="22"/>
          <w:lang w:val="ru-RU"/>
        </w:rPr>
        <w:t xml:space="preserve"> </w:t>
      </w:r>
      <w:r>
        <w:rPr>
          <w:sz w:val="22"/>
          <w:lang w:val="ru-RU"/>
        </w:rPr>
        <w:t>По прошествии отведенного времени, кнопка «Закрыть торговую сессию» становится активной. Участник нажимая на нее, закрывает торговую сессию, на сумму ее доходности формируются платежные поручения участникам, открывающим торговую сессию. Платежные поручения отображаются в кабинете Участника и видны контакты участников, которые должны исполнить платеж по данным поручениям. ПП имеет две кнопки «Платеж получен» и «Платеж не получен»</w:t>
      </w:r>
    </w:p>
    <w:p w:rsidR="0098017E" w:rsidRDefault="0098017E" w:rsidP="00765397">
      <w:pPr>
        <w:widowControl w:val="0"/>
        <w:autoSpaceDE w:val="0"/>
        <w:spacing w:after="120" w:line="240" w:lineRule="auto"/>
        <w:ind w:firstLine="709"/>
        <w:rPr>
          <w:sz w:val="22"/>
          <w:lang w:val="ru-RU"/>
        </w:rPr>
      </w:pPr>
      <w:r>
        <w:rPr>
          <w:sz w:val="22"/>
          <w:lang w:val="ru-RU"/>
        </w:rPr>
        <w:t xml:space="preserve">Участникам, открывающим торговую сессию приходят поручения, которые они оплачивают в адрес данного держателя и нажимают в ЛК кнопку «Платеж совершен», после чего у держателя становится активной кнопка «Платеж получен». </w:t>
      </w:r>
      <w:r>
        <w:rPr>
          <w:b/>
          <w:sz w:val="22"/>
          <w:lang w:val="ru-RU"/>
        </w:rPr>
        <w:t>Держатель</w:t>
      </w:r>
      <w:r>
        <w:rPr>
          <w:sz w:val="22"/>
          <w:lang w:val="ru-RU"/>
        </w:rPr>
        <w:t xml:space="preserve"> при получении платежей в платежном поручении нажимает кнопку «Платеж получен». При получении всех</w:t>
      </w:r>
      <w:r w:rsidR="00765397">
        <w:rPr>
          <w:sz w:val="22"/>
          <w:lang w:val="ru-RU"/>
        </w:rPr>
        <w:t xml:space="preserve"> </w:t>
      </w:r>
      <w:r>
        <w:rPr>
          <w:sz w:val="22"/>
          <w:lang w:val="ru-RU"/>
        </w:rPr>
        <w:t>платежей, Торговая сессия считается полностью закрытой и держатель может начинать новую торговую сессию.</w:t>
      </w:r>
    </w:p>
    <w:p w:rsidR="0098017E" w:rsidRDefault="0098017E" w:rsidP="00765397">
      <w:pPr>
        <w:widowControl w:val="0"/>
        <w:autoSpaceDE w:val="0"/>
        <w:spacing w:after="120" w:line="240" w:lineRule="auto"/>
        <w:ind w:firstLine="709"/>
        <w:rPr>
          <w:sz w:val="22"/>
          <w:lang w:val="ru-RU"/>
        </w:rPr>
      </w:pPr>
      <w:r>
        <w:rPr>
          <w:sz w:val="22"/>
          <w:lang w:val="ru-RU"/>
        </w:rPr>
        <w:t xml:space="preserve">Если Участником нажата кнопка «Платеж не получен» </w:t>
      </w:r>
      <w:r w:rsidR="00765397">
        <w:rPr>
          <w:sz w:val="22"/>
          <w:lang w:val="ru-RU"/>
        </w:rPr>
        <w:t>данное поручение</w:t>
      </w:r>
      <w:r w:rsidR="00092A20">
        <w:rPr>
          <w:sz w:val="22"/>
          <w:lang w:val="ru-RU"/>
        </w:rPr>
        <w:t>,</w:t>
      </w:r>
      <w:r w:rsidR="00765397">
        <w:rPr>
          <w:sz w:val="22"/>
          <w:lang w:val="ru-RU"/>
        </w:rPr>
        <w:t xml:space="preserve"> а также участник который должен был совершить платеж </w:t>
      </w:r>
      <w:r>
        <w:rPr>
          <w:sz w:val="22"/>
          <w:lang w:val="ru-RU"/>
        </w:rPr>
        <w:t xml:space="preserve">блокируются до окончания </w:t>
      </w:r>
      <w:r w:rsidR="00765397">
        <w:rPr>
          <w:sz w:val="22"/>
          <w:lang w:val="ru-RU"/>
        </w:rPr>
        <w:t>разбирательства Администрацией.</w:t>
      </w:r>
      <w:r w:rsidR="00092A20">
        <w:rPr>
          <w:sz w:val="22"/>
          <w:lang w:val="ru-RU"/>
        </w:rPr>
        <w:t xml:space="preserve"> Администратору или Модератору приходит почтовое сообщение на почту.</w:t>
      </w:r>
    </w:p>
    <w:p w:rsidR="0098017E" w:rsidRPr="001C2B50" w:rsidRDefault="0098017E" w:rsidP="009D5D46">
      <w:pPr>
        <w:widowControl w:val="0"/>
        <w:autoSpaceDE w:val="0"/>
        <w:ind w:firstLine="708"/>
        <w:rPr>
          <w:b/>
          <w:sz w:val="22"/>
          <w:lang w:val="ru-RU"/>
        </w:rPr>
      </w:pPr>
      <w:r w:rsidRPr="001C2B50">
        <w:rPr>
          <w:b/>
          <w:sz w:val="22"/>
          <w:lang w:val="ru-RU"/>
        </w:rPr>
        <w:t>Временные лимиты на совершаемые действия:</w:t>
      </w:r>
    </w:p>
    <w:p w:rsidR="0098017E" w:rsidRDefault="0098017E" w:rsidP="009D5D46">
      <w:pPr>
        <w:widowControl w:val="0"/>
        <w:numPr>
          <w:ilvl w:val="0"/>
          <w:numId w:val="19"/>
        </w:numPr>
        <w:autoSpaceDE w:val="0"/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Подтверждение получения средств - 6 часов. </w:t>
      </w:r>
    </w:p>
    <w:p w:rsidR="0098017E" w:rsidRDefault="0098017E" w:rsidP="009D5D46">
      <w:pPr>
        <w:widowControl w:val="0"/>
        <w:numPr>
          <w:ilvl w:val="0"/>
          <w:numId w:val="19"/>
        </w:numPr>
        <w:autoSpaceDE w:val="0"/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исполнение поручения на перевод - 6 часов.</w:t>
      </w:r>
    </w:p>
    <w:p w:rsidR="0098017E" w:rsidRDefault="0098017E" w:rsidP="009D5D46">
      <w:pPr>
        <w:widowControl w:val="0"/>
        <w:numPr>
          <w:ilvl w:val="0"/>
          <w:numId w:val="19"/>
        </w:numPr>
        <w:autoSpaceDE w:val="0"/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одобрение/отклонение продавцом заявки на покупку от покупателя - 6 часов.</w:t>
      </w:r>
    </w:p>
    <w:p w:rsidR="0098017E" w:rsidRPr="00092A20" w:rsidRDefault="0098017E" w:rsidP="009D5D46">
      <w:pPr>
        <w:widowControl w:val="0"/>
        <w:autoSpaceDE w:val="0"/>
        <w:spacing w:after="120" w:line="240" w:lineRule="auto"/>
        <w:rPr>
          <w:b/>
          <w:sz w:val="22"/>
          <w:lang w:val="ru-RU"/>
        </w:rPr>
      </w:pPr>
      <w:r>
        <w:rPr>
          <w:sz w:val="22"/>
          <w:lang w:val="ru-RU"/>
        </w:rPr>
        <w:t xml:space="preserve">Время можно менять в настройках – </w:t>
      </w:r>
      <w:r w:rsidRPr="00092A20">
        <w:rPr>
          <w:b/>
          <w:sz w:val="22"/>
          <w:lang w:val="ru-RU"/>
        </w:rPr>
        <w:t>Администратор.</w:t>
      </w:r>
    </w:p>
    <w:p w:rsidR="0098017E" w:rsidRDefault="0098017E" w:rsidP="009D5D46">
      <w:pPr>
        <w:widowControl w:val="0"/>
        <w:autoSpaceDE w:val="0"/>
        <w:ind w:firstLine="708"/>
        <w:rPr>
          <w:sz w:val="22"/>
          <w:lang w:val="ru-RU"/>
        </w:rPr>
      </w:pPr>
      <w:r>
        <w:rPr>
          <w:sz w:val="22"/>
          <w:lang w:val="ru-RU"/>
        </w:rPr>
        <w:t>Если в указанное время участником не было выполнено необходимых действий, заявка или поручение снимается и передается другому участнику. При повторном нарушении участник блокируется. Для разблокировки аккаунта, необходимо сделать штрафной (невозвратный) контрольный платеж на счет системы в сумме 50</w:t>
      </w:r>
      <w:r w:rsidRPr="001C2B50">
        <w:rPr>
          <w:sz w:val="22"/>
          <w:lang w:val="ru-RU"/>
        </w:rPr>
        <w:t>$</w:t>
      </w:r>
      <w:r w:rsidR="00092A20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(сумма меняется в настройках системы - </w:t>
      </w:r>
      <w:r w:rsidRPr="00092A20">
        <w:rPr>
          <w:b/>
          <w:sz w:val="22"/>
          <w:lang w:val="ru-RU"/>
        </w:rPr>
        <w:t>Администратор</w:t>
      </w:r>
      <w:r>
        <w:rPr>
          <w:sz w:val="22"/>
          <w:lang w:val="ru-RU"/>
        </w:rPr>
        <w:t>).</w:t>
      </w:r>
    </w:p>
    <w:p w:rsidR="0098017E" w:rsidRDefault="0098017E" w:rsidP="009D5D46">
      <w:pPr>
        <w:widowControl w:val="0"/>
        <w:autoSpaceDE w:val="0"/>
        <w:ind w:firstLine="708"/>
        <w:rPr>
          <w:sz w:val="22"/>
          <w:lang w:val="ru-RU"/>
        </w:rPr>
      </w:pPr>
      <w:r w:rsidRPr="00FE42B0">
        <w:rPr>
          <w:b/>
          <w:sz w:val="22"/>
          <w:lang w:val="ru-RU"/>
        </w:rPr>
        <w:t>Система распределения заявок</w:t>
      </w:r>
      <w:r>
        <w:rPr>
          <w:sz w:val="22"/>
          <w:lang w:val="ru-RU"/>
        </w:rPr>
        <w:t xml:space="preserve"> – работает </w:t>
      </w:r>
      <w:r w:rsidR="00092A20">
        <w:rPr>
          <w:sz w:val="22"/>
          <w:lang w:val="ru-RU"/>
        </w:rPr>
        <w:t xml:space="preserve">как в ручном, так и </w:t>
      </w:r>
      <w:r>
        <w:rPr>
          <w:sz w:val="22"/>
          <w:lang w:val="ru-RU"/>
        </w:rPr>
        <w:t>в автоматическом режиме</w:t>
      </w:r>
      <w:r w:rsidR="00092A20">
        <w:rPr>
          <w:sz w:val="22"/>
          <w:lang w:val="ru-RU"/>
        </w:rPr>
        <w:t xml:space="preserve"> (возможность включения </w:t>
      </w:r>
      <w:r w:rsidR="00092A20" w:rsidRPr="00092A20">
        <w:rPr>
          <w:b/>
          <w:sz w:val="22"/>
          <w:lang w:val="ru-RU"/>
        </w:rPr>
        <w:t>Администратор</w:t>
      </w:r>
      <w:r w:rsidR="00092A20">
        <w:rPr>
          <w:sz w:val="22"/>
          <w:lang w:val="ru-RU"/>
        </w:rPr>
        <w:t>)</w:t>
      </w:r>
      <w:r>
        <w:rPr>
          <w:sz w:val="22"/>
          <w:lang w:val="ru-RU"/>
        </w:rPr>
        <w:t xml:space="preserve">. </w:t>
      </w:r>
    </w:p>
    <w:p w:rsidR="00FE42B0" w:rsidRPr="00FE42B0" w:rsidRDefault="00FE42B0" w:rsidP="00FE42B0">
      <w:pPr>
        <w:widowControl w:val="0"/>
        <w:autoSpaceDE w:val="0"/>
        <w:ind w:firstLine="708"/>
        <w:rPr>
          <w:b/>
          <w:sz w:val="22"/>
          <w:lang w:val="ru-RU"/>
        </w:rPr>
      </w:pPr>
      <w:r w:rsidRPr="00FE42B0">
        <w:rPr>
          <w:b/>
          <w:sz w:val="22"/>
          <w:lang w:val="ru-RU"/>
        </w:rPr>
        <w:t xml:space="preserve">В ручном режиме </w:t>
      </w:r>
    </w:p>
    <w:p w:rsidR="00FE42B0" w:rsidRPr="00FE42B0" w:rsidRDefault="00FE42B0" w:rsidP="00FE42B0">
      <w:pPr>
        <w:widowControl w:val="0"/>
        <w:numPr>
          <w:ilvl w:val="0"/>
          <w:numId w:val="34"/>
        </w:numPr>
        <w:autoSpaceDE w:val="0"/>
        <w:rPr>
          <w:sz w:val="22"/>
          <w:lang w:val="ru-RU"/>
        </w:rPr>
      </w:pPr>
      <w:r w:rsidRPr="00BF556D">
        <w:rPr>
          <w:sz w:val="22"/>
          <w:lang w:val="ru-RU"/>
        </w:rPr>
        <w:t>Согласно выставленному времени в Админ-панели (1-3 часа), система проверяет наличие заявок на ввод и вывод и формирует платежные поручения. На этапе запуска, возможность работы в полуавтоматическом режиме – подтверждение распределенных заявок Администратором.</w:t>
      </w:r>
    </w:p>
    <w:p w:rsidR="00FE42B0" w:rsidRPr="00FE42B0" w:rsidRDefault="00FE42B0" w:rsidP="009D5D46">
      <w:pPr>
        <w:widowControl w:val="0"/>
        <w:autoSpaceDE w:val="0"/>
        <w:ind w:firstLine="708"/>
        <w:rPr>
          <w:sz w:val="22"/>
          <w:lang w:val="ru-RU"/>
        </w:rPr>
      </w:pPr>
      <w:r w:rsidRPr="00FE42B0">
        <w:rPr>
          <w:b/>
          <w:sz w:val="22"/>
          <w:lang w:val="ru-RU"/>
        </w:rPr>
        <w:t>В автоматическом</w:t>
      </w:r>
      <w:r>
        <w:rPr>
          <w:sz w:val="22"/>
          <w:lang w:val="ru-RU"/>
        </w:rPr>
        <w:t xml:space="preserve"> все происходит без вмешательства Администратора.</w:t>
      </w:r>
    </w:p>
    <w:p w:rsidR="0098017E" w:rsidRPr="00BF556D" w:rsidRDefault="0098017E" w:rsidP="00BF556D">
      <w:pPr>
        <w:pStyle w:val="afd"/>
        <w:widowControl w:val="0"/>
        <w:numPr>
          <w:ilvl w:val="0"/>
          <w:numId w:val="29"/>
        </w:numPr>
        <w:autoSpaceDE w:val="0"/>
        <w:rPr>
          <w:sz w:val="22"/>
          <w:lang w:val="ru-RU"/>
        </w:rPr>
      </w:pPr>
      <w:r>
        <w:rPr>
          <w:sz w:val="22"/>
          <w:lang w:val="ru-RU"/>
        </w:rPr>
        <w:t>Система работает в режиме реального времени. В момент подачи заявки на участие в торгах проверяются закрытые торговые сессии, в момент закрытия торговой сессии проверяются поданные заявки на участие в торгах.</w:t>
      </w:r>
    </w:p>
    <w:p w:rsidR="0098017E" w:rsidRDefault="0098017E" w:rsidP="009D5D46">
      <w:pPr>
        <w:widowControl w:val="0"/>
        <w:autoSpaceDE w:val="0"/>
        <w:rPr>
          <w:sz w:val="22"/>
          <w:lang w:val="ru-RU"/>
        </w:rPr>
      </w:pPr>
      <w:r>
        <w:rPr>
          <w:sz w:val="22"/>
          <w:lang w:val="ru-RU"/>
        </w:rPr>
        <w:lastRenderedPageBreak/>
        <w:t>Критерии подбора участников для переводов.</w:t>
      </w:r>
    </w:p>
    <w:p w:rsidR="00FE42B0" w:rsidRDefault="00FE42B0" w:rsidP="00FE42B0">
      <w:pPr>
        <w:widowControl w:val="0"/>
        <w:numPr>
          <w:ilvl w:val="0"/>
          <w:numId w:val="29"/>
        </w:numPr>
        <w:autoSpaceDE w:val="0"/>
        <w:rPr>
          <w:sz w:val="22"/>
          <w:lang w:val="ru-RU"/>
        </w:rPr>
      </w:pPr>
      <w:r>
        <w:rPr>
          <w:sz w:val="22"/>
          <w:lang w:val="ru-RU"/>
        </w:rPr>
        <w:t>Очередность открытия – закрытия торговой сессии (временной параметр)</w:t>
      </w:r>
    </w:p>
    <w:p w:rsidR="0098017E" w:rsidRPr="001C2B50" w:rsidRDefault="0098017E" w:rsidP="009D5D46">
      <w:pPr>
        <w:pStyle w:val="afd"/>
        <w:widowControl w:val="0"/>
        <w:numPr>
          <w:ilvl w:val="0"/>
          <w:numId w:val="28"/>
        </w:numPr>
        <w:autoSpaceDE w:val="0"/>
        <w:rPr>
          <w:sz w:val="22"/>
          <w:lang w:val="ru-RU"/>
        </w:rPr>
      </w:pPr>
      <w:r w:rsidRPr="001C2B50">
        <w:rPr>
          <w:sz w:val="22"/>
          <w:lang w:val="ru-RU"/>
        </w:rPr>
        <w:t>по наименованию б</w:t>
      </w:r>
      <w:r w:rsidR="00FE42B0">
        <w:rPr>
          <w:sz w:val="22"/>
          <w:lang w:val="ru-RU"/>
        </w:rPr>
        <w:t>анка (Электронной платежной сис</w:t>
      </w:r>
      <w:r w:rsidRPr="001C2B50">
        <w:rPr>
          <w:sz w:val="22"/>
          <w:lang w:val="ru-RU"/>
        </w:rPr>
        <w:t>темы)</w:t>
      </w:r>
    </w:p>
    <w:p w:rsidR="0098017E" w:rsidRPr="001C2B50" w:rsidRDefault="0098017E" w:rsidP="009D5D46">
      <w:pPr>
        <w:pStyle w:val="afd"/>
        <w:widowControl w:val="0"/>
        <w:numPr>
          <w:ilvl w:val="0"/>
          <w:numId w:val="28"/>
        </w:numPr>
        <w:autoSpaceDE w:val="0"/>
        <w:rPr>
          <w:sz w:val="22"/>
          <w:lang w:val="ru-RU"/>
        </w:rPr>
      </w:pPr>
      <w:r w:rsidRPr="001C2B50">
        <w:rPr>
          <w:sz w:val="22"/>
          <w:lang w:val="ru-RU"/>
        </w:rPr>
        <w:t>сумма</w:t>
      </w:r>
      <w:r w:rsidR="00FE42B0">
        <w:rPr>
          <w:sz w:val="22"/>
        </w:rPr>
        <w:t xml:space="preserve"> </w:t>
      </w:r>
      <w:r>
        <w:rPr>
          <w:sz w:val="22"/>
          <w:lang w:val="ru-RU"/>
        </w:rPr>
        <w:t>сделки</w:t>
      </w:r>
    </w:p>
    <w:p w:rsidR="0098017E" w:rsidRDefault="0098017E" w:rsidP="009D5D46">
      <w:pPr>
        <w:widowControl w:val="0"/>
        <w:autoSpaceDE w:val="0"/>
        <w:rPr>
          <w:sz w:val="22"/>
          <w:lang w:val="ru-RU"/>
        </w:rPr>
      </w:pPr>
      <w:r>
        <w:rPr>
          <w:sz w:val="22"/>
          <w:lang w:val="ru-RU"/>
        </w:rPr>
        <w:t xml:space="preserve">Счета Участников могут быть открыты в различных платежных системах (ПМ, Никс-Мани, Киви, Банки). Участник Сам выбирает, на какую платежную систему будет делать перевод из систем </w:t>
      </w:r>
      <w:r w:rsidR="00FE42B0">
        <w:rPr>
          <w:sz w:val="22"/>
          <w:lang w:val="ru-RU"/>
        </w:rPr>
        <w:t>указанных оппонентом</w:t>
      </w:r>
      <w:r>
        <w:rPr>
          <w:sz w:val="22"/>
          <w:lang w:val="ru-RU"/>
        </w:rPr>
        <w:t>.</w:t>
      </w:r>
    </w:p>
    <w:p w:rsidR="0098017E" w:rsidRPr="00CC1FB9" w:rsidRDefault="0098017E">
      <w:pPr>
        <w:widowControl w:val="0"/>
        <w:autoSpaceDE w:val="0"/>
        <w:rPr>
          <w:sz w:val="22"/>
          <w:lang w:val="ru-RU"/>
        </w:rPr>
      </w:pPr>
      <w:r>
        <w:rPr>
          <w:sz w:val="22"/>
          <w:lang w:val="ru-RU"/>
        </w:rPr>
        <w:t>Счет Системы ЭПС- NIXMONEY (</w:t>
      </w:r>
      <w:hyperlink r:id="rId13" w:history="1">
        <w:r>
          <w:rPr>
            <w:rStyle w:val="ab"/>
          </w:rPr>
          <w:t>https</w:t>
        </w:r>
        <w:r w:rsidRPr="00A95966">
          <w:rPr>
            <w:rStyle w:val="ab"/>
            <w:lang w:val="ru-RU"/>
          </w:rPr>
          <w:t>://</w:t>
        </w:r>
        <w:r>
          <w:rPr>
            <w:rStyle w:val="ab"/>
          </w:rPr>
          <w:t>www</w:t>
        </w:r>
        <w:r w:rsidRPr="00A95966">
          <w:rPr>
            <w:rStyle w:val="ab"/>
            <w:lang w:val="ru-RU"/>
          </w:rPr>
          <w:t>.</w:t>
        </w:r>
        <w:r>
          <w:rPr>
            <w:rStyle w:val="ab"/>
          </w:rPr>
          <w:t>nixmoney</w:t>
        </w:r>
        <w:r w:rsidRPr="00A95966">
          <w:rPr>
            <w:rStyle w:val="ab"/>
            <w:lang w:val="ru-RU"/>
          </w:rPr>
          <w:t>.</w:t>
        </w:r>
        <w:r>
          <w:rPr>
            <w:rStyle w:val="ab"/>
          </w:rPr>
          <w:t>com</w:t>
        </w:r>
        <w:r w:rsidRPr="00A95966">
          <w:rPr>
            <w:rStyle w:val="ab"/>
            <w:lang w:val="ru-RU"/>
          </w:rPr>
          <w:t>/</w:t>
        </w:r>
      </w:hyperlink>
      <w:r>
        <w:rPr>
          <w:sz w:val="22"/>
          <w:lang w:val="ru-RU"/>
        </w:rPr>
        <w:t>) и ПМ (</w:t>
      </w:r>
      <w:hyperlink r:id="rId14" w:history="1">
        <w:r w:rsidRPr="009D5D46">
          <w:rPr>
            <w:rStyle w:val="ab"/>
            <w:sz w:val="22"/>
            <w:lang w:val="ru-RU"/>
          </w:rPr>
          <w:t>https://perfectmoney.com</w:t>
        </w:r>
      </w:hyperlink>
      <w:r>
        <w:rPr>
          <w:sz w:val="22"/>
          <w:lang w:val="ru-RU"/>
        </w:rPr>
        <w:t>)</w:t>
      </w:r>
    </w:p>
    <w:p w:rsidR="0098017E" w:rsidRDefault="0098017E">
      <w:pPr>
        <w:pStyle w:val="1"/>
        <w:numPr>
          <w:ilvl w:val="0"/>
          <w:numId w:val="22"/>
        </w:numPr>
        <w:ind w:left="426"/>
        <w:rPr>
          <w:sz w:val="22"/>
          <w:lang w:val="ru-RU"/>
        </w:rPr>
      </w:pPr>
      <w:bookmarkStart w:id="6" w:name="__RefHeading__13_79028084"/>
      <w:bookmarkStart w:id="7" w:name="__RefHeading__15_79028084"/>
      <w:bookmarkEnd w:id="6"/>
      <w:bookmarkEnd w:id="7"/>
      <w:r>
        <w:rPr>
          <w:lang w:val="ru-RU"/>
        </w:rPr>
        <w:t>Операции по покупке, продаже и обмену MY-CRYPT</w:t>
      </w:r>
    </w:p>
    <w:p w:rsidR="0098017E" w:rsidRDefault="0098017E">
      <w:pPr>
        <w:pStyle w:val="afd"/>
        <w:ind w:left="0" w:firstLine="360"/>
        <w:rPr>
          <w:lang w:val="ru-RU"/>
        </w:rPr>
      </w:pPr>
      <w:r>
        <w:rPr>
          <w:sz w:val="22"/>
          <w:lang w:val="ru-RU"/>
        </w:rPr>
        <w:t xml:space="preserve">В личном кабинете у пользователя есть возможность отправить заявку на внесение долговых У.Е. на счет пользователя. Осуществлять покупку, продажу или обмен MY-CRYPT, используя соответствующие кнопки. Кнопки размещаются как на страницах разделов «Кошельки» в личном кабинете, так и на информационных панелях Администратора. (Подробное описание в разделе «Личный кабинет»). </w:t>
      </w:r>
    </w:p>
    <w:p w:rsidR="0098017E" w:rsidRDefault="0098017E">
      <w:pPr>
        <w:pStyle w:val="3"/>
        <w:numPr>
          <w:ilvl w:val="1"/>
          <w:numId w:val="22"/>
        </w:numPr>
        <w:rPr>
          <w:sz w:val="22"/>
          <w:lang w:val="ru-RU"/>
        </w:rPr>
      </w:pPr>
      <w:bookmarkStart w:id="8" w:name="__RefHeading__17_79028084"/>
      <w:bookmarkEnd w:id="8"/>
      <w:r>
        <w:rPr>
          <w:lang w:val="ru-RU"/>
        </w:rPr>
        <w:t xml:space="preserve">Пополнение </w:t>
      </w:r>
      <w:r>
        <w:rPr>
          <w:szCs w:val="28"/>
          <w:lang w:val="ru-RU"/>
        </w:rPr>
        <w:t>MY-CRYPT</w:t>
      </w:r>
      <w:r>
        <w:rPr>
          <w:lang w:val="ru-RU"/>
        </w:rPr>
        <w:t xml:space="preserve"> (форма):</w:t>
      </w:r>
    </w:p>
    <w:p w:rsidR="00B13FA7" w:rsidRDefault="0098017E" w:rsidP="00B13FA7">
      <w:pPr>
        <w:ind w:firstLine="360"/>
        <w:rPr>
          <w:sz w:val="22"/>
          <w:lang w:val="ru-RU"/>
        </w:rPr>
      </w:pPr>
      <w:r>
        <w:rPr>
          <w:sz w:val="22"/>
          <w:lang w:val="ru-RU"/>
        </w:rPr>
        <w:t xml:space="preserve">Заявку на MY-CRYPT участник оформляет в письменном виде (заполняя форму), с прикрепленным сканом ЛК МММ или других проектов, чтобы Проверяющий смог идентифицировать вложения. </w:t>
      </w:r>
    </w:p>
    <w:p w:rsidR="0098017E" w:rsidRDefault="0098017E" w:rsidP="00B13FA7">
      <w:pPr>
        <w:ind w:firstLine="360"/>
        <w:rPr>
          <w:sz w:val="22"/>
          <w:lang w:val="ru-RU"/>
        </w:rPr>
      </w:pPr>
      <w:proofErr w:type="gramStart"/>
      <w:r w:rsidRPr="00FE42B0">
        <w:rPr>
          <w:b/>
          <w:i/>
          <w:sz w:val="22"/>
          <w:lang w:val="ru-RU"/>
        </w:rPr>
        <w:t>Форма  (</w:t>
      </w:r>
      <w:proofErr w:type="gramEnd"/>
      <w:r w:rsidRPr="00FE42B0">
        <w:rPr>
          <w:b/>
          <w:i/>
          <w:sz w:val="22"/>
          <w:lang w:val="ru-RU"/>
        </w:rPr>
        <w:t>см. приложенный скриншот верстки)</w:t>
      </w:r>
    </w:p>
    <w:p w:rsidR="0098017E" w:rsidRDefault="0098017E">
      <w:pPr>
        <w:ind w:left="426"/>
        <w:rPr>
          <w:sz w:val="22"/>
          <w:lang w:val="ru-RU"/>
        </w:rPr>
      </w:pPr>
      <w:r>
        <w:rPr>
          <w:sz w:val="22"/>
          <w:lang w:val="ru-RU"/>
        </w:rPr>
        <w:t xml:space="preserve">Все поля формы являются обязательными для заполнения. В случае, если пользователь не заполнил какое-либо поле, форма обводится красной рамкой, и появляется соответствующее оповещение о необходимости заполнить незаполненные поля. </w:t>
      </w:r>
    </w:p>
    <w:p w:rsidR="0098017E" w:rsidRDefault="0098017E" w:rsidP="005C76CE">
      <w:pPr>
        <w:spacing w:after="120" w:line="240" w:lineRule="auto"/>
        <w:ind w:left="426"/>
        <w:rPr>
          <w:sz w:val="22"/>
          <w:lang w:val="ru-RU"/>
        </w:rPr>
      </w:pPr>
      <w:r>
        <w:rPr>
          <w:sz w:val="22"/>
          <w:lang w:val="ru-RU"/>
        </w:rPr>
        <w:t>Под формой размещаются кнопки:</w:t>
      </w:r>
    </w:p>
    <w:p w:rsidR="0098017E" w:rsidRDefault="0098017E" w:rsidP="005C76CE">
      <w:pPr>
        <w:pStyle w:val="afd"/>
        <w:numPr>
          <w:ilvl w:val="0"/>
          <w:numId w:val="14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Подтвердить </w:t>
      </w:r>
    </w:p>
    <w:p w:rsidR="0098017E" w:rsidRDefault="0098017E" w:rsidP="005C76CE">
      <w:pPr>
        <w:pStyle w:val="afd"/>
        <w:numPr>
          <w:ilvl w:val="0"/>
          <w:numId w:val="14"/>
        </w:numPr>
        <w:spacing w:after="120" w:line="240" w:lineRule="auto"/>
        <w:rPr>
          <w:b/>
          <w:bCs/>
          <w:lang w:val="ru-RU"/>
        </w:rPr>
      </w:pPr>
      <w:r>
        <w:rPr>
          <w:sz w:val="22"/>
          <w:lang w:val="ru-RU"/>
        </w:rPr>
        <w:t>Отменить – возвращает к редактированию формы.</w:t>
      </w:r>
    </w:p>
    <w:p w:rsidR="0098017E" w:rsidRDefault="0098017E" w:rsidP="005C76CE">
      <w:pPr>
        <w:spacing w:after="120" w:line="240" w:lineRule="auto"/>
        <w:rPr>
          <w:sz w:val="22"/>
          <w:lang w:val="ru-RU"/>
        </w:rPr>
      </w:pPr>
      <w:r>
        <w:rPr>
          <w:b/>
          <w:bCs/>
          <w:lang w:val="ru-RU"/>
        </w:rPr>
        <w:t>Сообщение о пополнении</w:t>
      </w:r>
    </w:p>
    <w:p w:rsidR="0098017E" w:rsidRDefault="0098017E" w:rsidP="005C76CE">
      <w:pPr>
        <w:spacing w:after="120" w:line="240" w:lineRule="auto"/>
        <w:ind w:firstLine="708"/>
        <w:rPr>
          <w:sz w:val="22"/>
          <w:lang w:val="ru-RU"/>
        </w:rPr>
      </w:pPr>
      <w:r>
        <w:rPr>
          <w:sz w:val="22"/>
          <w:lang w:val="ru-RU"/>
        </w:rPr>
        <w:t>Сообщение приходит Проверяющему, Администратору после заполнения формы. Заявка содержит:</w:t>
      </w:r>
    </w:p>
    <w:p w:rsidR="0098017E" w:rsidRDefault="0098017E" w:rsidP="005C76CE">
      <w:pPr>
        <w:pStyle w:val="afd"/>
        <w:numPr>
          <w:ilvl w:val="0"/>
          <w:numId w:val="14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Всю информацию из заполненных полей формы;</w:t>
      </w:r>
    </w:p>
    <w:p w:rsidR="0098017E" w:rsidRDefault="0098017E" w:rsidP="005C76CE">
      <w:pPr>
        <w:pStyle w:val="afd"/>
        <w:numPr>
          <w:ilvl w:val="0"/>
          <w:numId w:val="14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Поле для комментария </w:t>
      </w:r>
    </w:p>
    <w:p w:rsidR="0098017E" w:rsidRDefault="0098017E" w:rsidP="005C76CE">
      <w:pPr>
        <w:pStyle w:val="afd"/>
        <w:numPr>
          <w:ilvl w:val="0"/>
          <w:numId w:val="14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кнопка «Подтвердить». </w:t>
      </w:r>
    </w:p>
    <w:p w:rsidR="0098017E" w:rsidRDefault="0098017E" w:rsidP="005C76CE">
      <w:pPr>
        <w:pStyle w:val="afd"/>
        <w:numPr>
          <w:ilvl w:val="0"/>
          <w:numId w:val="14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кнопка «Отменить».</w:t>
      </w:r>
    </w:p>
    <w:p w:rsidR="0098017E" w:rsidRDefault="0098017E">
      <w:pPr>
        <w:pStyle w:val="afd"/>
        <w:ind w:left="0" w:firstLine="708"/>
        <w:rPr>
          <w:sz w:val="22"/>
          <w:lang w:val="ru-RU"/>
        </w:rPr>
      </w:pPr>
      <w:r>
        <w:rPr>
          <w:sz w:val="22"/>
          <w:lang w:val="ru-RU"/>
        </w:rPr>
        <w:t>Если Проверяющий подтверждает. После подтверждения участнику</w:t>
      </w:r>
      <w:r w:rsidR="00B13FA7">
        <w:rPr>
          <w:sz w:val="22"/>
          <w:lang w:val="ru-RU"/>
        </w:rPr>
        <w:t xml:space="preserve"> на почту</w:t>
      </w:r>
      <w:r>
        <w:rPr>
          <w:sz w:val="22"/>
          <w:lang w:val="ru-RU"/>
        </w:rPr>
        <w:t xml:space="preserve"> </w:t>
      </w:r>
      <w:r w:rsidR="00B13FA7">
        <w:rPr>
          <w:sz w:val="22"/>
          <w:lang w:val="ru-RU"/>
        </w:rPr>
        <w:t xml:space="preserve">и в ЛК </w:t>
      </w:r>
      <w:r>
        <w:rPr>
          <w:sz w:val="22"/>
          <w:lang w:val="ru-RU"/>
        </w:rPr>
        <w:t xml:space="preserve">приходит соответствующее оповещение об успешной операции, и комментарий, который ввел Проверяющий данной формы. </w:t>
      </w:r>
    </w:p>
    <w:p w:rsidR="0098017E" w:rsidRDefault="0098017E">
      <w:pPr>
        <w:pStyle w:val="afd"/>
        <w:ind w:left="0" w:firstLine="708"/>
        <w:rPr>
          <w:sz w:val="22"/>
          <w:lang w:val="ru-RU"/>
        </w:rPr>
      </w:pPr>
      <w:r>
        <w:rPr>
          <w:sz w:val="22"/>
          <w:lang w:val="ru-RU"/>
        </w:rPr>
        <w:lastRenderedPageBreak/>
        <w:t xml:space="preserve">В случае если Проверяющий нажимает кнопку «Отменить», он обязан заполнить поле комментария, и нажать на кнопку «Отправить». В этом случае участнику приходит сообщение </w:t>
      </w:r>
      <w:r w:rsidR="00B13FA7">
        <w:rPr>
          <w:sz w:val="22"/>
          <w:lang w:val="ru-RU"/>
        </w:rPr>
        <w:t xml:space="preserve">на почту и в </w:t>
      </w:r>
      <w:proofErr w:type="gramStart"/>
      <w:r w:rsidR="00B13FA7">
        <w:rPr>
          <w:sz w:val="22"/>
          <w:lang w:val="ru-RU"/>
        </w:rPr>
        <w:t xml:space="preserve">ЛК </w:t>
      </w:r>
      <w:r w:rsidR="00B13FA7">
        <w:rPr>
          <w:sz w:val="22"/>
          <w:lang w:val="ru-RU"/>
        </w:rPr>
        <w:t xml:space="preserve"> </w:t>
      </w:r>
      <w:r>
        <w:rPr>
          <w:sz w:val="22"/>
          <w:lang w:val="ru-RU"/>
        </w:rPr>
        <w:t>об</w:t>
      </w:r>
      <w:proofErr w:type="gramEnd"/>
      <w:r>
        <w:rPr>
          <w:sz w:val="22"/>
          <w:lang w:val="ru-RU"/>
        </w:rPr>
        <w:t xml:space="preserve"> отмененной операции и комментарий Проверяющего. </w:t>
      </w:r>
    </w:p>
    <w:p w:rsidR="0098017E" w:rsidRDefault="0098017E" w:rsidP="00CC1FB9">
      <w:pPr>
        <w:pStyle w:val="afd"/>
        <w:ind w:left="0"/>
        <w:rPr>
          <w:bCs/>
          <w:lang w:val="ru-RU"/>
        </w:rPr>
      </w:pPr>
      <w:r>
        <w:rPr>
          <w:sz w:val="22"/>
          <w:lang w:val="ru-RU"/>
        </w:rPr>
        <w:t>Сообщения Администратора может читать только проверяющий. Участник не может читать сообщения Администратора. Может читать сообщения Проверяющего.</w:t>
      </w:r>
    </w:p>
    <w:p w:rsidR="0098017E" w:rsidRDefault="0098017E">
      <w:pPr>
        <w:pStyle w:val="3"/>
        <w:numPr>
          <w:ilvl w:val="1"/>
          <w:numId w:val="22"/>
        </w:numPr>
        <w:rPr>
          <w:sz w:val="22"/>
          <w:lang w:val="ru-RU"/>
        </w:rPr>
      </w:pPr>
      <w:bookmarkStart w:id="9" w:name="__RefHeading__19_79028084"/>
      <w:bookmarkEnd w:id="9"/>
      <w:r>
        <w:rPr>
          <w:lang w:val="ru-RU"/>
        </w:rPr>
        <w:t xml:space="preserve">Контрольный </w:t>
      </w:r>
      <w:proofErr w:type="gramStart"/>
      <w:r>
        <w:rPr>
          <w:lang w:val="ru-RU"/>
        </w:rPr>
        <w:t>платеж :</w:t>
      </w:r>
      <w:proofErr w:type="gramEnd"/>
    </w:p>
    <w:p w:rsidR="0098017E" w:rsidRDefault="0098017E">
      <w:pPr>
        <w:pStyle w:val="afd"/>
        <w:ind w:left="0" w:firstLine="708"/>
        <w:rPr>
          <w:lang w:val="ru-RU"/>
        </w:rPr>
      </w:pPr>
      <w:r>
        <w:rPr>
          <w:sz w:val="22"/>
          <w:lang w:val="ru-RU"/>
        </w:rPr>
        <w:t xml:space="preserve">Контрольный платеж осуществляется через API платежных систем </w:t>
      </w:r>
      <w:proofErr w:type="spellStart"/>
      <w:r>
        <w:rPr>
          <w:sz w:val="22"/>
        </w:rPr>
        <w:t>NixMoney</w:t>
      </w:r>
      <w:proofErr w:type="spellEnd"/>
      <w:r>
        <w:rPr>
          <w:sz w:val="22"/>
          <w:lang w:val="ru-RU"/>
        </w:rPr>
        <w:t xml:space="preserve"> и </w:t>
      </w:r>
      <w:proofErr w:type="spellStart"/>
      <w:r>
        <w:rPr>
          <w:sz w:val="22"/>
        </w:rPr>
        <w:t>PerfectMoney</w:t>
      </w:r>
      <w:proofErr w:type="spellEnd"/>
      <w:r>
        <w:rPr>
          <w:sz w:val="22"/>
          <w:lang w:val="ru-RU"/>
        </w:rPr>
        <w:t xml:space="preserve"> – см. приложение.</w:t>
      </w:r>
    </w:p>
    <w:p w:rsidR="0098017E" w:rsidRDefault="0098017E">
      <w:pPr>
        <w:pStyle w:val="3"/>
        <w:numPr>
          <w:ilvl w:val="1"/>
          <w:numId w:val="22"/>
        </w:numPr>
        <w:rPr>
          <w:sz w:val="22"/>
          <w:lang w:val="ru-RU"/>
        </w:rPr>
      </w:pPr>
      <w:bookmarkStart w:id="10" w:name="__RefHeading__21_79028084"/>
      <w:bookmarkEnd w:id="10"/>
      <w:r>
        <w:rPr>
          <w:lang w:val="ru-RU"/>
        </w:rPr>
        <w:t>Оплата платежных поручений:</w:t>
      </w:r>
    </w:p>
    <w:p w:rsidR="0098017E" w:rsidRDefault="0098017E">
      <w:pPr>
        <w:pStyle w:val="afd"/>
        <w:ind w:left="0" w:firstLine="708"/>
        <w:rPr>
          <w:sz w:val="22"/>
          <w:lang w:val="ru-RU"/>
        </w:rPr>
      </w:pPr>
      <w:r>
        <w:rPr>
          <w:sz w:val="22"/>
          <w:lang w:val="ru-RU"/>
        </w:rPr>
        <w:t xml:space="preserve">Оплата осуществляется любым удобном способом от участника к участнику согласно указанным платежным реквизитам в личном кабинете пользователя. </w:t>
      </w:r>
    </w:p>
    <w:p w:rsidR="0098017E" w:rsidRDefault="0098017E">
      <w:pPr>
        <w:ind w:firstLine="708"/>
        <w:rPr>
          <w:sz w:val="22"/>
          <w:lang w:val="ru-RU"/>
        </w:rPr>
      </w:pPr>
      <w:r>
        <w:rPr>
          <w:sz w:val="22"/>
          <w:lang w:val="ru-RU"/>
        </w:rPr>
        <w:t>Все поля формы платежных реквизитов</w:t>
      </w:r>
      <w:r w:rsidR="00B13FA7">
        <w:rPr>
          <w:sz w:val="22"/>
          <w:lang w:val="ru-RU"/>
        </w:rPr>
        <w:t xml:space="preserve"> </w:t>
      </w:r>
      <w:bookmarkStart w:id="11" w:name="_GoBack"/>
      <w:bookmarkEnd w:id="11"/>
      <w:r>
        <w:rPr>
          <w:b/>
          <w:bCs/>
          <w:lang w:val="ru-RU"/>
        </w:rPr>
        <w:t xml:space="preserve">(см. приложение) </w:t>
      </w:r>
      <w:r>
        <w:rPr>
          <w:sz w:val="22"/>
          <w:lang w:val="ru-RU"/>
        </w:rPr>
        <w:t xml:space="preserve">являются обязательными для заполнения. В случае, если пользователь не заполнил какое-либо поле, форма обводится красной рамкой, и появляется соответствующее оповещение о необходимости заполнить незаполненные поля. </w:t>
      </w:r>
    </w:p>
    <w:p w:rsidR="0098017E" w:rsidRDefault="0098017E">
      <w:pPr>
        <w:rPr>
          <w:sz w:val="22"/>
          <w:lang w:val="ru-RU"/>
        </w:rPr>
      </w:pPr>
      <w:r>
        <w:rPr>
          <w:sz w:val="22"/>
          <w:lang w:val="ru-RU"/>
        </w:rPr>
        <w:t xml:space="preserve">Под формой размещаются две кнопки «Подтвердить» и «Изменить». </w:t>
      </w:r>
    </w:p>
    <w:p w:rsidR="0098017E" w:rsidRDefault="0098017E">
      <w:pPr>
        <w:rPr>
          <w:lang w:val="ru-RU"/>
        </w:rPr>
      </w:pPr>
    </w:p>
    <w:p w:rsidR="0098017E" w:rsidRDefault="0098017E">
      <w:pPr>
        <w:pStyle w:val="3"/>
        <w:numPr>
          <w:ilvl w:val="0"/>
          <w:numId w:val="22"/>
        </w:numPr>
        <w:rPr>
          <w:lang w:val="ru-RU"/>
        </w:rPr>
      </w:pPr>
      <w:bookmarkStart w:id="12" w:name="__RefHeading__23_79028084"/>
      <w:bookmarkEnd w:id="12"/>
      <w:r>
        <w:rPr>
          <w:lang w:val="ru-RU"/>
        </w:rPr>
        <w:t>ЛИЧНЫЕ КАБИНЕТЫ</w:t>
      </w:r>
    </w:p>
    <w:p w:rsidR="0098017E" w:rsidRDefault="0098017E">
      <w:pPr>
        <w:spacing w:after="120" w:line="240" w:lineRule="auto"/>
        <w:rPr>
          <w:sz w:val="22"/>
          <w:lang w:val="ru-RU"/>
        </w:rPr>
      </w:pPr>
      <w:r>
        <w:rPr>
          <w:b/>
          <w:bCs/>
          <w:color w:val="365F91"/>
          <w:sz w:val="28"/>
          <w:lang w:val="ru-RU"/>
        </w:rPr>
        <w:t>8.1.  Регистрация</w:t>
      </w:r>
    </w:p>
    <w:p w:rsidR="0098017E" w:rsidRDefault="0098017E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r>
        <w:rPr>
          <w:sz w:val="22"/>
          <w:lang w:val="ru-RU"/>
        </w:rPr>
        <w:t xml:space="preserve">Фамилия </w:t>
      </w:r>
    </w:p>
    <w:p w:rsidR="0098017E" w:rsidRDefault="0098017E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r>
        <w:rPr>
          <w:sz w:val="22"/>
          <w:lang w:val="ru-RU"/>
        </w:rPr>
        <w:t>Имя</w:t>
      </w:r>
    </w:p>
    <w:p w:rsidR="0098017E" w:rsidRDefault="0098017E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r>
        <w:rPr>
          <w:sz w:val="22"/>
          <w:lang w:val="ru-RU"/>
        </w:rPr>
        <w:t>Отчество</w:t>
      </w:r>
    </w:p>
    <w:p w:rsidR="0098017E" w:rsidRDefault="0098017E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proofErr w:type="spellStart"/>
      <w:r>
        <w:rPr>
          <w:sz w:val="22"/>
          <w:lang w:val="ru-RU"/>
        </w:rPr>
        <w:t>Email</w:t>
      </w:r>
      <w:proofErr w:type="spellEnd"/>
      <w:r>
        <w:rPr>
          <w:sz w:val="22"/>
          <w:lang w:val="ru-RU"/>
        </w:rPr>
        <w:t xml:space="preserve"> (Подтверждение. На указанный е-</w:t>
      </w:r>
      <w:proofErr w:type="spellStart"/>
      <w:r>
        <w:rPr>
          <w:sz w:val="22"/>
          <w:lang w:val="ru-RU"/>
        </w:rPr>
        <w:t>маил</w:t>
      </w:r>
      <w:proofErr w:type="spellEnd"/>
      <w:r>
        <w:rPr>
          <w:sz w:val="22"/>
          <w:lang w:val="ru-RU"/>
        </w:rPr>
        <w:t xml:space="preserve"> отправляется ссылка для подтверждения. При переходе по ссылке открывается страница, на которой необходимо ввести номер телефона и нажать кнопку «Отправить СМС с кодом». На указанный номер будет отправлен проверочный код СМС, который вводится на этой странице. Таким образом номер телефона вносится в про-файл участника, изменение номера возможно только через администратора посредством заявки.)</w:t>
      </w:r>
    </w:p>
    <w:p w:rsidR="0098017E" w:rsidRDefault="0098017E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r>
        <w:rPr>
          <w:sz w:val="22"/>
          <w:lang w:val="ru-RU"/>
        </w:rPr>
        <w:t>Загрузка личной фотографии (с жестом пальцами «ОК»)</w:t>
      </w:r>
    </w:p>
    <w:p w:rsidR="0098017E" w:rsidRDefault="0098017E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r>
        <w:rPr>
          <w:sz w:val="22"/>
          <w:lang w:val="ru-RU"/>
        </w:rPr>
        <w:t>Пароль (2 раза)</w:t>
      </w:r>
    </w:p>
    <w:p w:rsidR="0098017E" w:rsidRDefault="0098017E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r>
        <w:rPr>
          <w:sz w:val="22"/>
          <w:lang w:val="ru-RU"/>
        </w:rPr>
        <w:t xml:space="preserve">Согласен с условиями (соглашение) </w:t>
      </w:r>
    </w:p>
    <w:p w:rsidR="0098017E" w:rsidRDefault="0098017E">
      <w:pPr>
        <w:numPr>
          <w:ilvl w:val="0"/>
          <w:numId w:val="20"/>
        </w:numPr>
        <w:spacing w:after="0" w:line="240" w:lineRule="auto"/>
        <w:ind w:hanging="1145"/>
        <w:rPr>
          <w:lang w:val="ru-RU"/>
        </w:rPr>
      </w:pPr>
      <w:r>
        <w:rPr>
          <w:sz w:val="22"/>
          <w:lang w:val="ru-RU"/>
        </w:rPr>
        <w:t>Кнопка регистрация (отправить) (приходит на почту письмо с ссылкой для подтверждения)</w:t>
      </w:r>
    </w:p>
    <w:p w:rsidR="0098017E" w:rsidRDefault="0098017E">
      <w:pPr>
        <w:spacing w:after="0" w:line="240" w:lineRule="auto"/>
        <w:rPr>
          <w:lang w:val="ru-RU"/>
        </w:rPr>
      </w:pPr>
    </w:p>
    <w:p w:rsidR="0098017E" w:rsidRDefault="0098017E">
      <w:pPr>
        <w:spacing w:after="120" w:line="240" w:lineRule="auto"/>
        <w:rPr>
          <w:sz w:val="22"/>
          <w:lang w:val="ru-RU"/>
        </w:rPr>
      </w:pPr>
      <w:r>
        <w:rPr>
          <w:b/>
          <w:bCs/>
          <w:color w:val="365F91"/>
          <w:sz w:val="28"/>
          <w:lang w:val="ru-RU"/>
        </w:rPr>
        <w:t>8.2.  Вход</w:t>
      </w:r>
    </w:p>
    <w:p w:rsidR="0098017E" w:rsidRDefault="0098017E">
      <w:p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Номер телефона</w:t>
      </w:r>
    </w:p>
    <w:p w:rsidR="0098017E" w:rsidRPr="00A95966" w:rsidRDefault="0098017E">
      <w:pPr>
        <w:spacing w:after="0" w:line="240" w:lineRule="auto"/>
        <w:rPr>
          <w:lang w:val="ru-RU"/>
        </w:rPr>
      </w:pPr>
      <w:r>
        <w:rPr>
          <w:sz w:val="22"/>
          <w:lang w:val="ru-RU"/>
        </w:rPr>
        <w:t>Пароль</w:t>
      </w:r>
    </w:p>
    <w:p w:rsidR="0098017E" w:rsidRPr="00A95966" w:rsidRDefault="0098017E">
      <w:pPr>
        <w:spacing w:after="0" w:line="240" w:lineRule="auto"/>
        <w:rPr>
          <w:lang w:val="ru-RU"/>
        </w:rPr>
      </w:pPr>
    </w:p>
    <w:p w:rsidR="0098017E" w:rsidRDefault="0098017E">
      <w:pPr>
        <w:spacing w:after="120" w:line="240" w:lineRule="auto"/>
        <w:rPr>
          <w:sz w:val="22"/>
          <w:lang w:val="ru-RU"/>
        </w:rPr>
      </w:pPr>
      <w:r>
        <w:rPr>
          <w:b/>
          <w:bCs/>
          <w:color w:val="365F91"/>
          <w:sz w:val="28"/>
          <w:lang w:val="ru-RU"/>
        </w:rPr>
        <w:t>8.3.  Забыли пароль</w:t>
      </w:r>
    </w:p>
    <w:p w:rsidR="0098017E" w:rsidRDefault="0098017E">
      <w:pPr>
        <w:spacing w:after="0" w:line="240" w:lineRule="auto"/>
        <w:rPr>
          <w:b/>
          <w:bCs/>
          <w:color w:val="365F91"/>
          <w:sz w:val="28"/>
          <w:lang w:val="ru-RU"/>
        </w:rPr>
      </w:pPr>
      <w:r>
        <w:rPr>
          <w:sz w:val="22"/>
          <w:lang w:val="ru-RU"/>
        </w:rPr>
        <w:t>Ввод e-</w:t>
      </w:r>
      <w:proofErr w:type="spellStart"/>
      <w:r>
        <w:rPr>
          <w:sz w:val="22"/>
          <w:lang w:val="ru-RU"/>
        </w:rPr>
        <w:t>mail</w:t>
      </w:r>
      <w:proofErr w:type="spellEnd"/>
      <w:r>
        <w:rPr>
          <w:sz w:val="22"/>
          <w:lang w:val="ru-RU"/>
        </w:rPr>
        <w:t xml:space="preserve"> указанного при регистрации. На почту приходит ссылка для восстановления пароля, при переходе, открывается окно для ввода нового пароля и номера телефона указанного при регистрации</w:t>
      </w:r>
    </w:p>
    <w:p w:rsidR="0098017E" w:rsidRDefault="0098017E">
      <w:pPr>
        <w:spacing w:after="120"/>
        <w:rPr>
          <w:sz w:val="22"/>
          <w:lang w:val="ru-RU"/>
        </w:rPr>
      </w:pPr>
      <w:r>
        <w:rPr>
          <w:b/>
          <w:bCs/>
          <w:color w:val="365F91"/>
          <w:sz w:val="28"/>
          <w:lang w:val="ru-RU"/>
        </w:rPr>
        <w:lastRenderedPageBreak/>
        <w:t>8.4.  Данные ЛК</w:t>
      </w:r>
    </w:p>
    <w:p w:rsidR="0098017E" w:rsidRDefault="0098017E">
      <w:pPr>
        <w:spacing w:after="0" w:line="240" w:lineRule="auto"/>
        <w:rPr>
          <w:rFonts w:cs="Calibri"/>
          <w:b/>
          <w:u w:val="single"/>
          <w:lang w:val="ru-RU"/>
        </w:rPr>
      </w:pPr>
      <w:r>
        <w:rPr>
          <w:sz w:val="22"/>
          <w:lang w:val="ru-RU"/>
        </w:rPr>
        <w:t>Данные личного кабинета доступны только авторизованным пользователям. Пользователь должен пройти обязательную верификацию.</w:t>
      </w:r>
    </w:p>
    <w:p w:rsidR="0098017E" w:rsidRDefault="0098017E">
      <w:pPr>
        <w:widowControl w:val="0"/>
        <w:autoSpaceDE w:val="0"/>
        <w:spacing w:after="120" w:line="240" w:lineRule="auto"/>
        <w:rPr>
          <w:sz w:val="22"/>
          <w:lang w:val="ru-RU"/>
        </w:rPr>
      </w:pPr>
      <w:r>
        <w:rPr>
          <w:rFonts w:cs="Calibri"/>
          <w:b/>
          <w:u w:val="single"/>
          <w:lang w:val="ru-RU"/>
        </w:rPr>
        <w:t>Верификация</w:t>
      </w:r>
      <w:r>
        <w:rPr>
          <w:rFonts w:cs="Calibri"/>
          <w:lang w:val="ru-RU"/>
        </w:rPr>
        <w:t>.</w:t>
      </w:r>
    </w:p>
    <w:p w:rsidR="0098017E" w:rsidRDefault="0098017E">
      <w:pPr>
        <w:spacing w:after="0" w:line="240" w:lineRule="auto"/>
        <w:ind w:firstLine="708"/>
        <w:rPr>
          <w:b/>
          <w:sz w:val="22"/>
          <w:lang w:val="ru-RU"/>
        </w:rPr>
      </w:pPr>
      <w:r>
        <w:rPr>
          <w:sz w:val="22"/>
          <w:lang w:val="ru-RU"/>
        </w:rPr>
        <w:t>Загрузка в ЛК фотографии с выполнением определенного жеста руками. Любой монтаж, а также использование фото с изображением предметов/животных/автомобилей и пр. запрещены.</w:t>
      </w:r>
    </w:p>
    <w:p w:rsidR="0098017E" w:rsidRDefault="0098017E">
      <w:pPr>
        <w:spacing w:after="0" w:line="240" w:lineRule="auto"/>
        <w:rPr>
          <w:sz w:val="22"/>
          <w:lang w:val="ru-RU"/>
        </w:rPr>
      </w:pPr>
      <w:r>
        <w:rPr>
          <w:b/>
          <w:sz w:val="22"/>
          <w:lang w:val="ru-RU"/>
        </w:rPr>
        <w:t>Фото участника</w:t>
      </w:r>
      <w:r>
        <w:rPr>
          <w:sz w:val="22"/>
          <w:lang w:val="ru-RU"/>
        </w:rPr>
        <w:t xml:space="preserve"> проходит </w:t>
      </w:r>
      <w:proofErr w:type="spellStart"/>
      <w:r>
        <w:rPr>
          <w:sz w:val="22"/>
          <w:lang w:val="ru-RU"/>
        </w:rPr>
        <w:t>модерацию</w:t>
      </w:r>
      <w:proofErr w:type="spellEnd"/>
      <w:r>
        <w:rPr>
          <w:sz w:val="22"/>
          <w:lang w:val="ru-RU"/>
        </w:rPr>
        <w:t xml:space="preserve"> у Администратора или Модератора</w:t>
      </w:r>
    </w:p>
    <w:p w:rsidR="0098017E" w:rsidRDefault="0098017E">
      <w:pPr>
        <w:widowControl w:val="0"/>
        <w:autoSpaceDE w:val="0"/>
        <w:ind w:firstLine="708"/>
        <w:rPr>
          <w:rFonts w:cs="Calibri"/>
          <w:b/>
          <w:bCs/>
          <w:u w:val="single"/>
          <w:lang w:val="ru-RU"/>
        </w:rPr>
      </w:pPr>
      <w:r>
        <w:rPr>
          <w:sz w:val="22"/>
          <w:lang w:val="ru-RU"/>
        </w:rPr>
        <w:t>Для подтверждения существования трейдера и его намерений принять участие в торгах вводится проверочный платеж в размере 5% от суммы сделки на счет Системы на поддержание проекта</w:t>
      </w:r>
      <w:r>
        <w:rPr>
          <w:rFonts w:cs="Calibri"/>
          <w:lang w:val="ru-RU"/>
        </w:rPr>
        <w:t xml:space="preserve">.  </w:t>
      </w:r>
      <w:r w:rsidRPr="00CC1FB9">
        <w:rPr>
          <w:sz w:val="22"/>
          <w:lang w:val="ru-RU"/>
        </w:rPr>
        <w:t>Подробно описано в принципах торговли.</w:t>
      </w:r>
    </w:p>
    <w:p w:rsidR="0098017E" w:rsidRDefault="0098017E">
      <w:pPr>
        <w:widowControl w:val="0"/>
        <w:autoSpaceDE w:val="0"/>
        <w:ind w:hanging="30"/>
        <w:rPr>
          <w:rFonts w:cs="Calibri"/>
          <w:lang w:val="ru-RU"/>
        </w:rPr>
      </w:pPr>
      <w:r>
        <w:rPr>
          <w:rFonts w:cs="Calibri"/>
          <w:b/>
          <w:bCs/>
          <w:u w:val="single"/>
          <w:lang w:val="ru-RU"/>
        </w:rPr>
        <w:t>Контроль учетных записей.</w:t>
      </w:r>
    </w:p>
    <w:p w:rsidR="0098017E" w:rsidRDefault="0098017E">
      <w:pPr>
        <w:widowControl w:val="0"/>
        <w:autoSpaceDE w:val="0"/>
        <w:ind w:firstLine="708"/>
        <w:rPr>
          <w:rFonts w:cs="Calibri"/>
          <w:lang w:val="ru-RU"/>
        </w:rPr>
      </w:pPr>
      <w:r>
        <w:rPr>
          <w:rFonts w:cs="Calibri"/>
          <w:lang w:val="ru-RU"/>
        </w:rPr>
        <w:t xml:space="preserve">Привязка к </w:t>
      </w:r>
      <w:r>
        <w:rPr>
          <w:rFonts w:cs="Calibri"/>
        </w:rPr>
        <w:t>IP</w:t>
      </w:r>
      <w:r w:rsidRPr="00A95966">
        <w:rPr>
          <w:rFonts w:cs="Calibri"/>
          <w:lang w:val="ru-RU"/>
        </w:rPr>
        <w:t>-</w:t>
      </w:r>
      <w:r>
        <w:rPr>
          <w:rFonts w:cs="Calibri"/>
          <w:lang w:val="ru-RU"/>
        </w:rPr>
        <w:t>адресу пользователя.</w:t>
      </w:r>
    </w:p>
    <w:p w:rsidR="0098017E" w:rsidRPr="00A95966" w:rsidRDefault="0098017E" w:rsidP="005C76CE">
      <w:pPr>
        <w:widowControl w:val="0"/>
        <w:autoSpaceDE w:val="0"/>
        <w:ind w:firstLine="708"/>
        <w:rPr>
          <w:lang w:val="ru-RU"/>
        </w:rPr>
      </w:pPr>
      <w:r>
        <w:rPr>
          <w:rFonts w:cs="Calibri"/>
          <w:lang w:val="ru-RU"/>
        </w:rPr>
        <w:t xml:space="preserve">Для предотвращения регистрации </w:t>
      </w:r>
      <w:proofErr w:type="spellStart"/>
      <w:r>
        <w:rPr>
          <w:rFonts w:cs="Calibri"/>
          <w:lang w:val="ru-RU"/>
        </w:rPr>
        <w:t>мультиаккаунтов</w:t>
      </w:r>
      <w:proofErr w:type="spellEnd"/>
      <w:r>
        <w:rPr>
          <w:rFonts w:cs="Calibri"/>
          <w:lang w:val="ru-RU"/>
        </w:rPr>
        <w:t xml:space="preserve"> и «</w:t>
      </w:r>
      <w:proofErr w:type="spellStart"/>
      <w:r>
        <w:rPr>
          <w:rFonts w:cs="Calibri"/>
          <w:lang w:val="ru-RU"/>
        </w:rPr>
        <w:t>фейковых</w:t>
      </w:r>
      <w:proofErr w:type="spellEnd"/>
      <w:r>
        <w:rPr>
          <w:rFonts w:cs="Calibri"/>
          <w:lang w:val="ru-RU"/>
        </w:rPr>
        <w:t xml:space="preserve">» аккаунтов </w:t>
      </w:r>
      <w:r>
        <w:rPr>
          <w:rFonts w:cs="Calibri"/>
        </w:rPr>
        <w:t>IP</w:t>
      </w:r>
      <w:r w:rsidRPr="00A95966">
        <w:rPr>
          <w:rFonts w:cs="Calibri"/>
          <w:lang w:val="ru-RU"/>
        </w:rPr>
        <w:t>-</w:t>
      </w:r>
      <w:r>
        <w:rPr>
          <w:rFonts w:cs="Calibri"/>
          <w:lang w:val="ru-RU"/>
        </w:rPr>
        <w:t xml:space="preserve">адрес пользователя вносится во временную таблицу базы данных сроком на 24 часа. При попытке регистрации или входа другим аккаунтом с </w:t>
      </w:r>
      <w:r>
        <w:rPr>
          <w:rFonts w:cs="Calibri"/>
        </w:rPr>
        <w:t>IP</w:t>
      </w:r>
      <w:r>
        <w:rPr>
          <w:rFonts w:cs="Calibri"/>
          <w:lang w:val="ru-RU"/>
        </w:rPr>
        <w:t>-адресом, имеющимся в данной таблице, пользователь получает сообщение «Данный адрес уже используется в системе. Попробуйте зайти завтра.»</w:t>
      </w:r>
    </w:p>
    <w:p w:rsidR="0098017E" w:rsidRPr="00A95966" w:rsidRDefault="0098017E">
      <w:pPr>
        <w:widowControl w:val="0"/>
        <w:autoSpaceDE w:val="0"/>
        <w:rPr>
          <w:lang w:val="ru-RU"/>
        </w:rPr>
      </w:pPr>
    </w:p>
    <w:p w:rsidR="0098017E" w:rsidRDefault="0098017E" w:rsidP="005C76CE">
      <w:pPr>
        <w:rPr>
          <w:sz w:val="22"/>
          <w:lang w:val="ru-RU"/>
        </w:rPr>
      </w:pPr>
      <w:r>
        <w:rPr>
          <w:sz w:val="22"/>
          <w:lang w:val="ru-RU"/>
        </w:rPr>
        <w:t>Личные кабинеты пользователей позволяют:</w:t>
      </w:r>
    </w:p>
    <w:p w:rsidR="0098017E" w:rsidRPr="00B01024" w:rsidRDefault="0098017E" w:rsidP="00B01024">
      <w:pPr>
        <w:pStyle w:val="afd"/>
        <w:numPr>
          <w:ilvl w:val="0"/>
          <w:numId w:val="12"/>
        </w:numPr>
        <w:rPr>
          <w:b/>
          <w:sz w:val="22"/>
          <w:lang w:val="ru-RU"/>
        </w:rPr>
      </w:pPr>
      <w:r>
        <w:rPr>
          <w:sz w:val="22"/>
          <w:lang w:val="ru-RU"/>
        </w:rPr>
        <w:t xml:space="preserve">Просматривать и изменять </w:t>
      </w:r>
      <w:proofErr w:type="spellStart"/>
      <w:proofErr w:type="gramStart"/>
      <w:r>
        <w:rPr>
          <w:sz w:val="22"/>
          <w:lang w:val="ru-RU"/>
        </w:rPr>
        <w:t>профиль;</w:t>
      </w:r>
      <w:r w:rsidRPr="00B01024">
        <w:rPr>
          <w:sz w:val="22"/>
          <w:lang w:val="ru-RU"/>
        </w:rPr>
        <w:t>Пока</w:t>
      </w:r>
      <w:proofErr w:type="spellEnd"/>
      <w:proofErr w:type="gramEnd"/>
      <w:r w:rsidRPr="00B01024">
        <w:rPr>
          <w:sz w:val="22"/>
          <w:lang w:val="ru-RU"/>
        </w:rPr>
        <w:t xml:space="preserve"> участник не заполнит профиль – остальные вкладки не доступны.</w:t>
      </w:r>
    </w:p>
    <w:p w:rsidR="0098017E" w:rsidRDefault="0098017E">
      <w:pPr>
        <w:pStyle w:val="afd"/>
        <w:numPr>
          <w:ilvl w:val="0"/>
          <w:numId w:val="12"/>
        </w:numPr>
        <w:rPr>
          <w:sz w:val="22"/>
          <w:lang w:val="ru-RU"/>
        </w:rPr>
      </w:pPr>
      <w:r>
        <w:rPr>
          <w:sz w:val="22"/>
          <w:lang w:val="ru-RU"/>
        </w:rPr>
        <w:t>Осуществлять запрос на покупку/продажу/</w:t>
      </w:r>
    </w:p>
    <w:p w:rsidR="0098017E" w:rsidRDefault="0098017E">
      <w:pPr>
        <w:pStyle w:val="afd"/>
        <w:numPr>
          <w:ilvl w:val="0"/>
          <w:numId w:val="12"/>
        </w:numPr>
        <w:rPr>
          <w:sz w:val="22"/>
          <w:lang w:val="ru-RU"/>
        </w:rPr>
      </w:pPr>
      <w:r>
        <w:rPr>
          <w:sz w:val="22"/>
          <w:lang w:val="ru-RU"/>
        </w:rPr>
        <w:t xml:space="preserve">Обмениваться личными сообщениями с другими пользователями; </w:t>
      </w:r>
    </w:p>
    <w:p w:rsidR="0098017E" w:rsidRDefault="0098017E">
      <w:pPr>
        <w:pStyle w:val="afd"/>
        <w:numPr>
          <w:ilvl w:val="0"/>
          <w:numId w:val="12"/>
        </w:numPr>
        <w:rPr>
          <w:sz w:val="22"/>
          <w:lang w:val="ru-RU"/>
        </w:rPr>
      </w:pPr>
      <w:r>
        <w:rPr>
          <w:sz w:val="22"/>
          <w:lang w:val="ru-RU"/>
        </w:rPr>
        <w:t>Формировать отчеты по личным операциям;</w:t>
      </w:r>
    </w:p>
    <w:p w:rsidR="0098017E" w:rsidRDefault="0098017E">
      <w:pPr>
        <w:pStyle w:val="afd"/>
        <w:numPr>
          <w:ilvl w:val="0"/>
          <w:numId w:val="12"/>
        </w:numPr>
        <w:rPr>
          <w:sz w:val="22"/>
          <w:lang w:val="ru-RU"/>
        </w:rPr>
      </w:pPr>
      <w:r>
        <w:rPr>
          <w:sz w:val="22"/>
          <w:lang w:val="ru-RU"/>
        </w:rPr>
        <w:t xml:space="preserve"> Участвовать в Акциях.</w:t>
      </w:r>
    </w:p>
    <w:p w:rsidR="0098017E" w:rsidRDefault="0098017E">
      <w:pPr>
        <w:ind w:firstLine="420"/>
        <w:rPr>
          <w:sz w:val="22"/>
          <w:lang w:val="ru-RU"/>
        </w:rPr>
      </w:pPr>
      <w:r>
        <w:rPr>
          <w:sz w:val="22"/>
          <w:lang w:val="ru-RU"/>
        </w:rPr>
        <w:t>Вход в личный кабинет осуществляется с помощью номера телефона и пароля, указанного пользователем при регистрации.</w:t>
      </w:r>
    </w:p>
    <w:p w:rsidR="0098017E" w:rsidRDefault="0098017E">
      <w:pPr>
        <w:ind w:firstLine="420"/>
        <w:rPr>
          <w:sz w:val="22"/>
          <w:lang w:val="ru-RU"/>
        </w:rPr>
      </w:pPr>
      <w:r>
        <w:rPr>
          <w:sz w:val="22"/>
          <w:lang w:val="ru-RU"/>
        </w:rPr>
        <w:t>После заполнения профиля, нажимает кнопку «Сохранить», если все «</w:t>
      </w:r>
      <w:proofErr w:type="spellStart"/>
      <w:r>
        <w:rPr>
          <w:sz w:val="22"/>
          <w:lang w:val="ru-RU"/>
        </w:rPr>
        <w:t>ок</w:t>
      </w:r>
      <w:proofErr w:type="spellEnd"/>
      <w:r>
        <w:rPr>
          <w:sz w:val="22"/>
          <w:lang w:val="ru-RU"/>
        </w:rPr>
        <w:t xml:space="preserve">», переходит на рабочий стол ЛК, если «нет», подсвечиваются поля, которые не заполнили или заполнили неверно. </w:t>
      </w:r>
    </w:p>
    <w:p w:rsidR="0098017E" w:rsidRDefault="0098017E">
      <w:pPr>
        <w:rPr>
          <w:sz w:val="22"/>
          <w:lang w:val="ru-RU"/>
        </w:rPr>
      </w:pPr>
      <w:r>
        <w:rPr>
          <w:sz w:val="22"/>
          <w:lang w:val="ru-RU"/>
        </w:rPr>
        <w:t xml:space="preserve">ФИО, </w:t>
      </w:r>
      <w:proofErr w:type="spellStart"/>
      <w:r>
        <w:rPr>
          <w:sz w:val="22"/>
          <w:lang w:val="ru-RU"/>
        </w:rPr>
        <w:t>email</w:t>
      </w:r>
      <w:proofErr w:type="spellEnd"/>
      <w:r>
        <w:rPr>
          <w:sz w:val="22"/>
          <w:lang w:val="ru-RU"/>
        </w:rPr>
        <w:t xml:space="preserve">, </w:t>
      </w:r>
      <w:proofErr w:type="spellStart"/>
      <w:r>
        <w:rPr>
          <w:sz w:val="22"/>
          <w:lang w:val="ru-RU"/>
        </w:rPr>
        <w:t>tel</w:t>
      </w:r>
      <w:proofErr w:type="spellEnd"/>
      <w:r>
        <w:rPr>
          <w:sz w:val="22"/>
          <w:lang w:val="ru-RU"/>
        </w:rPr>
        <w:t xml:space="preserve">. – после этого сменить нельзя будет самостоятельно, только через </w:t>
      </w:r>
      <w:proofErr w:type="spellStart"/>
      <w:r>
        <w:rPr>
          <w:sz w:val="22"/>
          <w:lang w:val="ru-RU"/>
        </w:rPr>
        <w:t>Администрацию.ФИО</w:t>
      </w:r>
      <w:proofErr w:type="spellEnd"/>
      <w:r>
        <w:rPr>
          <w:sz w:val="22"/>
          <w:lang w:val="ru-RU"/>
        </w:rPr>
        <w:t xml:space="preserve"> в личном кабинете должна совпадать с получателем платежа на вкладке «РЕКВИЗИТЫ»</w:t>
      </w:r>
    </w:p>
    <w:p w:rsidR="0098017E" w:rsidRDefault="0098017E">
      <w:pPr>
        <w:rPr>
          <w:sz w:val="22"/>
          <w:lang w:val="ru-RU"/>
        </w:rPr>
      </w:pPr>
      <w:r>
        <w:rPr>
          <w:sz w:val="22"/>
          <w:lang w:val="ru-RU"/>
        </w:rPr>
        <w:t xml:space="preserve">-Реферальная ссылка, благодаря которой, можно привлекать рефералов для увеличения </w:t>
      </w:r>
      <w:proofErr w:type="spellStart"/>
      <w:r>
        <w:rPr>
          <w:sz w:val="22"/>
          <w:lang w:val="ru-RU"/>
        </w:rPr>
        <w:t>колличества</w:t>
      </w:r>
      <w:proofErr w:type="spellEnd"/>
      <w:r>
        <w:rPr>
          <w:sz w:val="22"/>
          <w:lang w:val="ru-RU"/>
        </w:rPr>
        <w:t xml:space="preserve"> торговых сессий.  Ссылка нужна для перехода на сайт. </w:t>
      </w:r>
    </w:p>
    <w:p w:rsidR="0098017E" w:rsidRDefault="0098017E">
      <w:pPr>
        <w:rPr>
          <w:b/>
          <w:bCs/>
          <w:color w:val="365F91"/>
          <w:sz w:val="28"/>
          <w:lang w:val="ru-RU"/>
        </w:rPr>
      </w:pPr>
      <w:r>
        <w:rPr>
          <w:sz w:val="22"/>
          <w:lang w:val="ru-RU"/>
        </w:rPr>
        <w:lastRenderedPageBreak/>
        <w:t>Для навигации по разделам личного кабинета используется дополнительное меню.</w:t>
      </w:r>
    </w:p>
    <w:p w:rsidR="0098017E" w:rsidRDefault="0098017E">
      <w:pPr>
        <w:rPr>
          <w:lang w:val="ru-RU"/>
        </w:rPr>
      </w:pPr>
      <w:r>
        <w:rPr>
          <w:b/>
          <w:bCs/>
          <w:color w:val="365F91"/>
          <w:sz w:val="28"/>
          <w:lang w:val="ru-RU"/>
        </w:rPr>
        <w:t>8.5.  НАВИГАЦИЯ</w:t>
      </w:r>
    </w:p>
    <w:p w:rsidR="0098017E" w:rsidRPr="005C76CE" w:rsidRDefault="0098017E" w:rsidP="005C76CE">
      <w:pPr>
        <w:pStyle w:val="afd"/>
        <w:ind w:left="1080"/>
        <w:rPr>
          <w:b/>
          <w:bCs/>
          <w:color w:val="365F91"/>
          <w:sz w:val="28"/>
          <w:lang w:val="ru-RU"/>
        </w:rPr>
      </w:pPr>
      <w:r>
        <w:rPr>
          <w:lang w:val="ru-RU"/>
        </w:rPr>
        <w:t>СМ. Приложение 1</w:t>
      </w:r>
    </w:p>
    <w:p w:rsidR="0098017E" w:rsidRDefault="0098017E">
      <w:pPr>
        <w:pStyle w:val="1"/>
        <w:numPr>
          <w:ilvl w:val="0"/>
          <w:numId w:val="22"/>
        </w:numPr>
        <w:ind w:left="426"/>
        <w:rPr>
          <w:lang w:val="ru-RU"/>
        </w:rPr>
      </w:pPr>
      <w:bookmarkStart w:id="13" w:name="__RefHeading__39_79028084"/>
      <w:bookmarkStart w:id="14" w:name="__RefHeading__49_79028084"/>
      <w:bookmarkEnd w:id="13"/>
      <w:bookmarkEnd w:id="14"/>
      <w:r>
        <w:rPr>
          <w:lang w:val="ru-RU"/>
        </w:rPr>
        <w:t>Требования к совместимости</w:t>
      </w:r>
    </w:p>
    <w:p w:rsidR="0098017E" w:rsidRDefault="0098017E">
      <w:pPr>
        <w:rPr>
          <w:lang w:val="ru-RU"/>
        </w:rPr>
      </w:pPr>
      <w:r>
        <w:rPr>
          <w:lang w:val="ru-RU"/>
        </w:rPr>
        <w:t>Сайт должен корректно отображаться и выполнять свои функциональные задачи в следующем программном обеспечении:</w:t>
      </w:r>
    </w:p>
    <w:p w:rsidR="0098017E" w:rsidRPr="00A95966" w:rsidRDefault="0098017E">
      <w:pPr>
        <w:pStyle w:val="afd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MozillaFireFox</w:t>
      </w:r>
      <w:proofErr w:type="spellEnd"/>
      <w:r>
        <w:rPr>
          <w:lang w:val="ru-RU"/>
        </w:rPr>
        <w:t xml:space="preserve"> версии 12.0 и выше.</w:t>
      </w:r>
    </w:p>
    <w:p w:rsidR="0098017E" w:rsidRPr="00A95966" w:rsidRDefault="0098017E">
      <w:pPr>
        <w:pStyle w:val="afd"/>
        <w:numPr>
          <w:ilvl w:val="0"/>
          <w:numId w:val="7"/>
        </w:numPr>
      </w:pPr>
      <w:r>
        <w:t xml:space="preserve">Microsoft Internet Explorer </w:t>
      </w:r>
      <w:r>
        <w:rPr>
          <w:lang w:val="ru-RU"/>
        </w:rPr>
        <w:t>версии</w:t>
      </w:r>
      <w:r>
        <w:t xml:space="preserve"> 7.0 </w:t>
      </w:r>
      <w:r>
        <w:rPr>
          <w:lang w:val="ru-RU"/>
        </w:rPr>
        <w:t>и</w:t>
      </w:r>
      <w:proofErr w:type="spellStart"/>
      <w:r>
        <w:t>выше</w:t>
      </w:r>
      <w:proofErr w:type="spellEnd"/>
      <w:r>
        <w:t>.</w:t>
      </w:r>
    </w:p>
    <w:p w:rsidR="0098017E" w:rsidRDefault="0098017E">
      <w:pPr>
        <w:pStyle w:val="afd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Opera</w:t>
      </w:r>
      <w:proofErr w:type="spellEnd"/>
      <w:r>
        <w:rPr>
          <w:lang w:val="ru-RU"/>
        </w:rPr>
        <w:t xml:space="preserve"> версии 11.62 и выше.</w:t>
      </w:r>
    </w:p>
    <w:p w:rsidR="0098017E" w:rsidRDefault="0098017E">
      <w:pPr>
        <w:pStyle w:val="afd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GoogleChrome</w:t>
      </w:r>
      <w:proofErr w:type="spellEnd"/>
      <w:r>
        <w:rPr>
          <w:lang w:val="ru-RU"/>
        </w:rPr>
        <w:t xml:space="preserve"> версии 18.0 и выше</w:t>
      </w:r>
    </w:p>
    <w:p w:rsidR="0098017E" w:rsidRDefault="0098017E">
      <w:pPr>
        <w:pStyle w:val="afd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AppleSafari</w:t>
      </w:r>
      <w:proofErr w:type="spellEnd"/>
      <w:r>
        <w:rPr>
          <w:lang w:val="ru-RU"/>
        </w:rPr>
        <w:t xml:space="preserve"> версии 5.1.7 и выше.</w:t>
      </w:r>
    </w:p>
    <w:p w:rsidR="0098017E" w:rsidRDefault="0098017E">
      <w:pPr>
        <w:rPr>
          <w:lang w:val="ru-RU"/>
        </w:rPr>
      </w:pPr>
      <w:r>
        <w:rPr>
          <w:lang w:val="ru-RU"/>
        </w:rPr>
        <w:t xml:space="preserve">Сайт должен отображаться в вышеперечисленных программных продуктах без использования горизонтальной прокрутки при разрешениях монитора 1024х768 и выше при условии, что на компьютере посетителя не установлено дополнительного программного обеспечения, меняющего код либо поведение страниц(ы), и включено выполнение </w:t>
      </w:r>
      <w:proofErr w:type="spellStart"/>
      <w:r>
        <w:rPr>
          <w:lang w:val="ru-RU"/>
        </w:rPr>
        <w:t>JavaScript</w:t>
      </w:r>
      <w:proofErr w:type="spellEnd"/>
      <w:r>
        <w:rPr>
          <w:lang w:val="ru-RU"/>
        </w:rPr>
        <w:t>-кода.</w:t>
      </w:r>
    </w:p>
    <w:p w:rsidR="0098017E" w:rsidRDefault="0098017E">
      <w:pPr>
        <w:pStyle w:val="1"/>
        <w:numPr>
          <w:ilvl w:val="0"/>
          <w:numId w:val="22"/>
        </w:numPr>
        <w:ind w:left="426"/>
        <w:rPr>
          <w:lang w:val="ru-RU"/>
        </w:rPr>
      </w:pPr>
      <w:bookmarkStart w:id="15" w:name="__RefHeading__51_79028084"/>
      <w:bookmarkEnd w:id="15"/>
      <w:r>
        <w:rPr>
          <w:lang w:val="ru-RU"/>
        </w:rPr>
        <w:t>Требования к системе управления сайтом</w:t>
      </w:r>
    </w:p>
    <w:p w:rsidR="0098017E" w:rsidRDefault="0098017E">
      <w:pPr>
        <w:rPr>
          <w:lang w:val="ru-RU"/>
        </w:rPr>
      </w:pPr>
      <w:r>
        <w:rPr>
          <w:lang w:val="ru-RU"/>
        </w:rPr>
        <w:t xml:space="preserve">В качестве системы управления сайтом для реализации описываемого в данном документе сайта выбран программный продукт </w:t>
      </w:r>
    </w:p>
    <w:p w:rsidR="0098017E" w:rsidRDefault="0098017E">
      <w:pPr>
        <w:pStyle w:val="1"/>
        <w:numPr>
          <w:ilvl w:val="0"/>
          <w:numId w:val="22"/>
        </w:numPr>
        <w:ind w:left="426"/>
        <w:rPr>
          <w:lang w:val="ru-RU"/>
        </w:rPr>
      </w:pPr>
      <w:bookmarkStart w:id="16" w:name="__RefHeading__53_79028084"/>
      <w:bookmarkEnd w:id="16"/>
      <w:r>
        <w:rPr>
          <w:lang w:val="ru-RU"/>
        </w:rPr>
        <w:t>Заключительные положения</w:t>
      </w:r>
    </w:p>
    <w:p w:rsidR="0098017E" w:rsidRDefault="0098017E">
      <w:pPr>
        <w:rPr>
          <w:lang w:val="ru-RU"/>
        </w:rPr>
      </w:pPr>
      <w:r>
        <w:rPr>
          <w:lang w:val="ru-RU"/>
        </w:rPr>
        <w:t xml:space="preserve">Исполнитель обязан провести установку сайта на техническую площадку, предоставленную Заказчиком. </w:t>
      </w:r>
    </w:p>
    <w:p w:rsidR="0098017E" w:rsidRDefault="0098017E">
      <w:pPr>
        <w:rPr>
          <w:lang w:val="ru-RU"/>
        </w:rPr>
      </w:pPr>
    </w:p>
    <w:p w:rsidR="0098017E" w:rsidRDefault="0098017E"/>
    <w:sectPr w:rsidR="0098017E" w:rsidSect="00207612">
      <w:type w:val="continuous"/>
      <w:pgSz w:w="11906" w:h="16838"/>
      <w:pgMar w:top="776" w:right="850" w:bottom="776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1AC" w:rsidRDefault="004111AC">
      <w:pPr>
        <w:spacing w:after="0" w:line="240" w:lineRule="auto"/>
      </w:pPr>
      <w:r>
        <w:separator/>
      </w:r>
    </w:p>
  </w:endnote>
  <w:endnote w:type="continuationSeparator" w:id="0">
    <w:p w:rsidR="004111AC" w:rsidRDefault="0041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B0" w:rsidRDefault="00FE42B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B0" w:rsidRDefault="00FE42B0">
    <w:pPr>
      <w:pStyle w:val="aff1"/>
      <w:jc w:val="right"/>
      <w:rPr>
        <w:lang w:val="ru-RU"/>
      </w:rPr>
    </w:pPr>
    <w:r>
      <w:rPr>
        <w:sz w:val="16"/>
        <w:szCs w:val="16"/>
        <w:lang w:val="ru-RU"/>
      </w:rPr>
      <w:t xml:space="preserve">Страница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B13FA7">
      <w:rPr>
        <w:b/>
        <w:noProof/>
        <w:sz w:val="16"/>
        <w:szCs w:val="16"/>
      </w:rPr>
      <w:t>16</w:t>
    </w:r>
    <w:r>
      <w:rPr>
        <w:b/>
        <w:sz w:val="16"/>
        <w:szCs w:val="16"/>
      </w:rPr>
      <w:fldChar w:fldCharType="end"/>
    </w:r>
    <w:r>
      <w:rPr>
        <w:sz w:val="16"/>
        <w:szCs w:val="16"/>
        <w:lang w:val="ru-RU"/>
      </w:rPr>
      <w:t xml:space="preserve"> из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 w:rsidRPr="00A95966">
      <w:rPr>
        <w:b/>
        <w:sz w:val="16"/>
        <w:szCs w:val="16"/>
        <w:lang w:val="ru-RU"/>
      </w:rPr>
      <w:instrText xml:space="preserve"> \*</w:instrText>
    </w:r>
    <w:r>
      <w:rPr>
        <w:b/>
        <w:sz w:val="16"/>
        <w:szCs w:val="16"/>
      </w:rPr>
      <w:instrText>Arabic</w:instrText>
    </w:r>
    <w:r>
      <w:rPr>
        <w:b/>
        <w:sz w:val="16"/>
        <w:szCs w:val="16"/>
      </w:rPr>
      <w:fldChar w:fldCharType="separate"/>
    </w:r>
    <w:r w:rsidR="00B13FA7">
      <w:rPr>
        <w:b/>
        <w:noProof/>
        <w:sz w:val="16"/>
        <w:szCs w:val="16"/>
      </w:rPr>
      <w:t>16</w:t>
    </w:r>
    <w:r>
      <w:rPr>
        <w:b/>
        <w:sz w:val="16"/>
        <w:szCs w:val="16"/>
      </w:rPr>
      <w:fldChar w:fldCharType="end"/>
    </w:r>
  </w:p>
  <w:p w:rsidR="00FE42B0" w:rsidRPr="00A95966" w:rsidRDefault="00FE42B0">
    <w:pPr>
      <w:pStyle w:val="aff1"/>
      <w:rPr>
        <w:lang w:val="ru-RU"/>
      </w:rPr>
    </w:pPr>
    <w:r>
      <w:rPr>
        <w:lang w:val="ru-RU"/>
      </w:rPr>
      <w:t>Рябов С.С. /________________/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B0" w:rsidRDefault="00FE42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1AC" w:rsidRDefault="004111AC">
      <w:pPr>
        <w:spacing w:after="0" w:line="240" w:lineRule="auto"/>
      </w:pPr>
      <w:r>
        <w:separator/>
      </w:r>
    </w:p>
  </w:footnote>
  <w:footnote w:type="continuationSeparator" w:id="0">
    <w:p w:rsidR="004111AC" w:rsidRDefault="0041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B0" w:rsidRDefault="00FE42B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B0" w:rsidRDefault="00FE42B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B0" w:rsidRDefault="00FE42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  <w:rPr>
        <w:rFonts w:ascii="Calibri" w:eastAsia="Times New Roman" w:hAnsi="Calibri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60" w:hanging="48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2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30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02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8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100" w:hanging="1800"/>
      </w:pPr>
      <w:rPr>
        <w:rFonts w:cs="Times New Roman"/>
      </w:rPr>
    </w:lvl>
  </w:abstractNum>
  <w:abstractNum w:abstractNumId="12">
    <w:nsid w:val="0000000D"/>
    <w:multiLevelType w:val="singleLevel"/>
    <w:tmpl w:val="DD966804"/>
    <w:name w:val="WW8Num13"/>
    <w:lvl w:ilvl="0">
      <w:start w:val="1"/>
      <w:numFmt w:val="decimal"/>
      <w:lvlText w:val="%1."/>
      <w:lvlJc w:val="left"/>
      <w:pPr>
        <w:tabs>
          <w:tab w:val="num" w:pos="-218"/>
        </w:tabs>
        <w:ind w:left="502" w:hanging="360"/>
      </w:pPr>
      <w:rPr>
        <w:rFonts w:cs="Times New Roman"/>
        <w:b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/>
      </w:r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460" w:hanging="360"/>
      </w:pPr>
      <w:rPr>
        <w:rFonts w:cs="Times New Roman"/>
      </w:r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9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 New Roman"/>
      </w:rPr>
    </w:lvl>
  </w:abstractNum>
  <w:abstractNum w:abstractNumId="22">
    <w:nsid w:val="00000017"/>
    <w:multiLevelType w:val="single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/>
      </w:rPr>
    </w:lvl>
  </w:abstractNum>
  <w:abstractNum w:abstractNumId="24">
    <w:nsid w:val="00000019"/>
    <w:multiLevelType w:val="single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26">
    <w:nsid w:val="002717C4"/>
    <w:multiLevelType w:val="hybridMultilevel"/>
    <w:tmpl w:val="F9A82850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>
    <w:nsid w:val="1A7957FF"/>
    <w:multiLevelType w:val="multilevel"/>
    <w:tmpl w:val="646276B0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  <w:b/>
        <w:sz w:val="24"/>
      </w:rPr>
    </w:lvl>
  </w:abstractNum>
  <w:abstractNum w:abstractNumId="28">
    <w:nsid w:val="38944887"/>
    <w:multiLevelType w:val="hybridMultilevel"/>
    <w:tmpl w:val="D63C4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A44044"/>
    <w:multiLevelType w:val="hybridMultilevel"/>
    <w:tmpl w:val="6D3AC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4AB11AF5"/>
    <w:multiLevelType w:val="hybridMultilevel"/>
    <w:tmpl w:val="AA30657E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>
    <w:nsid w:val="5AFE1125"/>
    <w:multiLevelType w:val="hybridMultilevel"/>
    <w:tmpl w:val="E480C4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2EF0C4D"/>
    <w:multiLevelType w:val="hybridMultilevel"/>
    <w:tmpl w:val="0B8A2E88"/>
    <w:lvl w:ilvl="0" w:tplc="041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7"/>
  </w:num>
  <w:num w:numId="28">
    <w:abstractNumId w:val="28"/>
  </w:num>
  <w:num w:numId="29">
    <w:abstractNumId w:val="31"/>
  </w:num>
  <w:num w:numId="30">
    <w:abstractNumId w:val="30"/>
  </w:num>
  <w:num w:numId="31">
    <w:abstractNumId w:val="26"/>
  </w:num>
  <w:num w:numId="32">
    <w:abstractNumId w:val="32"/>
  </w:num>
  <w:num w:numId="33">
    <w:abstractNumId w:val="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5966"/>
    <w:rsid w:val="000547D9"/>
    <w:rsid w:val="00062A27"/>
    <w:rsid w:val="00092A20"/>
    <w:rsid w:val="001C2B50"/>
    <w:rsid w:val="00207612"/>
    <w:rsid w:val="0033199E"/>
    <w:rsid w:val="003658C4"/>
    <w:rsid w:val="004111AC"/>
    <w:rsid w:val="00426201"/>
    <w:rsid w:val="004756F1"/>
    <w:rsid w:val="00485718"/>
    <w:rsid w:val="005009A1"/>
    <w:rsid w:val="0053003F"/>
    <w:rsid w:val="00547B97"/>
    <w:rsid w:val="005B65A8"/>
    <w:rsid w:val="005C76CE"/>
    <w:rsid w:val="00625353"/>
    <w:rsid w:val="0066201E"/>
    <w:rsid w:val="00680111"/>
    <w:rsid w:val="006A5A57"/>
    <w:rsid w:val="006B74D7"/>
    <w:rsid w:val="00765397"/>
    <w:rsid w:val="00771341"/>
    <w:rsid w:val="0077597A"/>
    <w:rsid w:val="007E7008"/>
    <w:rsid w:val="008046A6"/>
    <w:rsid w:val="0082427B"/>
    <w:rsid w:val="008B5FDF"/>
    <w:rsid w:val="008F6D01"/>
    <w:rsid w:val="00906F4B"/>
    <w:rsid w:val="009137D8"/>
    <w:rsid w:val="0098017E"/>
    <w:rsid w:val="009C4C21"/>
    <w:rsid w:val="009D5D46"/>
    <w:rsid w:val="00A55613"/>
    <w:rsid w:val="00A95966"/>
    <w:rsid w:val="00AF755C"/>
    <w:rsid w:val="00B01024"/>
    <w:rsid w:val="00B13FA7"/>
    <w:rsid w:val="00B220EA"/>
    <w:rsid w:val="00B24B2B"/>
    <w:rsid w:val="00B8250A"/>
    <w:rsid w:val="00B93F9B"/>
    <w:rsid w:val="00BE3903"/>
    <w:rsid w:val="00BF27D6"/>
    <w:rsid w:val="00BF556D"/>
    <w:rsid w:val="00C07C76"/>
    <w:rsid w:val="00C4628C"/>
    <w:rsid w:val="00CA489B"/>
    <w:rsid w:val="00CC1FB9"/>
    <w:rsid w:val="00D50826"/>
    <w:rsid w:val="00E806D5"/>
    <w:rsid w:val="00EC33A1"/>
    <w:rsid w:val="00EF5EAC"/>
    <w:rsid w:val="00F4615C"/>
    <w:rsid w:val="00F63C50"/>
    <w:rsid w:val="00F7764B"/>
    <w:rsid w:val="00FB3B83"/>
    <w:rsid w:val="00FB692E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BE4B52B-3BD4-43F2-8516-12B7FF06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89B"/>
    <w:pPr>
      <w:suppressAutoHyphens/>
      <w:spacing w:after="200" w:line="276" w:lineRule="auto"/>
    </w:pPr>
    <w:rPr>
      <w:rFonts w:ascii="Calibri" w:hAnsi="Calibri"/>
      <w:sz w:val="24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CA489B"/>
    <w:pPr>
      <w:keepNext/>
      <w:keepLines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A489B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  <w:lang w:val="ru-RU" w:eastAsia="ar-SA"/>
    </w:rPr>
  </w:style>
  <w:style w:type="paragraph" w:styleId="3">
    <w:name w:val="heading 3"/>
    <w:basedOn w:val="a"/>
    <w:next w:val="a"/>
    <w:link w:val="30"/>
    <w:uiPriority w:val="99"/>
    <w:qFormat/>
    <w:rsid w:val="00CA489B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365F91"/>
      <w:sz w:val="28"/>
    </w:rPr>
  </w:style>
  <w:style w:type="paragraph" w:styleId="4">
    <w:name w:val="heading 4"/>
    <w:basedOn w:val="a"/>
    <w:next w:val="a"/>
    <w:link w:val="40"/>
    <w:uiPriority w:val="99"/>
    <w:qFormat/>
    <w:rsid w:val="00CA489B"/>
    <w:pPr>
      <w:numPr>
        <w:ilvl w:val="3"/>
        <w:numId w:val="1"/>
      </w:numPr>
      <w:outlineLvl w:val="3"/>
    </w:pPr>
    <w:rPr>
      <w:b/>
      <w:color w:val="365F91"/>
      <w:sz w:val="28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CA489B"/>
    <w:pPr>
      <w:keepNext/>
      <w:keepLines/>
      <w:numPr>
        <w:ilvl w:val="4"/>
        <w:numId w:val="1"/>
      </w:numPr>
      <w:spacing w:before="200" w:after="0"/>
      <w:outlineLvl w:val="4"/>
    </w:pPr>
    <w:rPr>
      <w:b/>
      <w:color w:val="365F91"/>
      <w:sz w:val="28"/>
    </w:rPr>
  </w:style>
  <w:style w:type="paragraph" w:styleId="6">
    <w:name w:val="heading 6"/>
    <w:basedOn w:val="a"/>
    <w:next w:val="a"/>
    <w:link w:val="60"/>
    <w:uiPriority w:val="99"/>
    <w:qFormat/>
    <w:rsid w:val="00CA489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  <w:sz w:val="20"/>
      <w:szCs w:val="20"/>
      <w:lang w:val="ru-RU" w:eastAsia="ar-SA"/>
    </w:rPr>
  </w:style>
  <w:style w:type="paragraph" w:styleId="7">
    <w:name w:val="heading 7"/>
    <w:basedOn w:val="a"/>
    <w:next w:val="a"/>
    <w:link w:val="70"/>
    <w:uiPriority w:val="99"/>
    <w:qFormat/>
    <w:rsid w:val="00CA489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  <w:sz w:val="20"/>
      <w:szCs w:val="20"/>
      <w:lang w:val="ru-RU" w:eastAsia="ar-SA"/>
    </w:rPr>
  </w:style>
  <w:style w:type="paragraph" w:styleId="8">
    <w:name w:val="heading 8"/>
    <w:basedOn w:val="a"/>
    <w:next w:val="a"/>
    <w:link w:val="80"/>
    <w:uiPriority w:val="99"/>
    <w:qFormat/>
    <w:rsid w:val="00CA489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cs="Cambria"/>
      <w:color w:val="4F81BD"/>
      <w:sz w:val="20"/>
      <w:szCs w:val="20"/>
      <w:lang w:val="ru-RU" w:eastAsia="ar-SA"/>
    </w:rPr>
  </w:style>
  <w:style w:type="paragraph" w:styleId="9">
    <w:name w:val="heading 9"/>
    <w:basedOn w:val="a"/>
    <w:next w:val="a"/>
    <w:link w:val="90"/>
    <w:uiPriority w:val="99"/>
    <w:qFormat/>
    <w:rsid w:val="00CA489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E5BA8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20">
    <w:name w:val="Заголовок 2 Знак"/>
    <w:link w:val="2"/>
    <w:uiPriority w:val="9"/>
    <w:semiHidden/>
    <w:rsid w:val="00CE5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link w:val="3"/>
    <w:uiPriority w:val="9"/>
    <w:semiHidden/>
    <w:rsid w:val="00CE5BA8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"/>
    <w:semiHidden/>
    <w:rsid w:val="00CE5BA8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semiHidden/>
    <w:rsid w:val="00CE5BA8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link w:val="6"/>
    <w:uiPriority w:val="9"/>
    <w:semiHidden/>
    <w:rsid w:val="00CE5BA8"/>
    <w:rPr>
      <w:rFonts w:ascii="Calibri" w:eastAsia="Times New Roman" w:hAnsi="Calibri" w:cs="Times New Roman"/>
      <w:b/>
      <w:bCs/>
      <w:lang w:val="en-US" w:eastAsia="en-US"/>
    </w:rPr>
  </w:style>
  <w:style w:type="character" w:customStyle="1" w:styleId="70">
    <w:name w:val="Заголовок 7 Знак"/>
    <w:link w:val="7"/>
    <w:uiPriority w:val="9"/>
    <w:semiHidden/>
    <w:rsid w:val="00CE5BA8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link w:val="8"/>
    <w:uiPriority w:val="9"/>
    <w:semiHidden/>
    <w:rsid w:val="00CE5BA8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link w:val="9"/>
    <w:uiPriority w:val="9"/>
    <w:semiHidden/>
    <w:rsid w:val="00CE5BA8"/>
    <w:rPr>
      <w:rFonts w:ascii="Cambria" w:eastAsia="Times New Roman" w:hAnsi="Cambria" w:cs="Times New Roman"/>
      <w:lang w:val="en-US" w:eastAsia="en-US"/>
    </w:rPr>
  </w:style>
  <w:style w:type="character" w:customStyle="1" w:styleId="WW8Num3z0">
    <w:name w:val="WW8Num3z0"/>
    <w:uiPriority w:val="99"/>
    <w:rsid w:val="00CA489B"/>
    <w:rPr>
      <w:rFonts w:ascii="Symbol" w:hAnsi="Symbol"/>
    </w:rPr>
  </w:style>
  <w:style w:type="character" w:customStyle="1" w:styleId="WW8Num4z0">
    <w:name w:val="WW8Num4z0"/>
    <w:uiPriority w:val="99"/>
    <w:rsid w:val="00CA489B"/>
    <w:rPr>
      <w:rFonts w:ascii="Symbol" w:hAnsi="Symbol"/>
    </w:rPr>
  </w:style>
  <w:style w:type="character" w:customStyle="1" w:styleId="WW8Num5z0">
    <w:name w:val="WW8Num5z0"/>
    <w:uiPriority w:val="99"/>
    <w:rsid w:val="00CA489B"/>
    <w:rPr>
      <w:rFonts w:ascii="Symbol" w:hAnsi="Symbol"/>
    </w:rPr>
  </w:style>
  <w:style w:type="character" w:customStyle="1" w:styleId="WW8Num5z1">
    <w:name w:val="WW8Num5z1"/>
    <w:uiPriority w:val="99"/>
    <w:rsid w:val="00CA489B"/>
    <w:rPr>
      <w:rFonts w:ascii="Courier New" w:hAnsi="Courier New"/>
    </w:rPr>
  </w:style>
  <w:style w:type="character" w:customStyle="1" w:styleId="WW8Num5z2">
    <w:name w:val="WW8Num5z2"/>
    <w:uiPriority w:val="99"/>
    <w:rsid w:val="00CA489B"/>
    <w:rPr>
      <w:rFonts w:ascii="Wingdings" w:hAnsi="Wingdings"/>
    </w:rPr>
  </w:style>
  <w:style w:type="character" w:customStyle="1" w:styleId="WW8Num6z0">
    <w:name w:val="WW8Num6z0"/>
    <w:uiPriority w:val="99"/>
    <w:rsid w:val="00CA489B"/>
    <w:rPr>
      <w:rFonts w:ascii="Symbol" w:hAnsi="Symbol"/>
    </w:rPr>
  </w:style>
  <w:style w:type="character" w:customStyle="1" w:styleId="WW8Num7z0">
    <w:name w:val="WW8Num7z0"/>
    <w:uiPriority w:val="99"/>
    <w:rsid w:val="00CA489B"/>
    <w:rPr>
      <w:rFonts w:ascii="Symbol" w:hAnsi="Symbol"/>
    </w:rPr>
  </w:style>
  <w:style w:type="character" w:customStyle="1" w:styleId="WW8Num8z0">
    <w:name w:val="WW8Num8z0"/>
    <w:uiPriority w:val="99"/>
    <w:rsid w:val="00CA489B"/>
    <w:rPr>
      <w:rFonts w:ascii="Symbol" w:hAnsi="Symbol"/>
    </w:rPr>
  </w:style>
  <w:style w:type="character" w:customStyle="1" w:styleId="WW8Num9z0">
    <w:name w:val="WW8Num9z0"/>
    <w:uiPriority w:val="99"/>
    <w:rsid w:val="00CA489B"/>
    <w:rPr>
      <w:rFonts w:ascii="Symbol" w:hAnsi="Symbol"/>
    </w:rPr>
  </w:style>
  <w:style w:type="character" w:customStyle="1" w:styleId="WW8Num10z0">
    <w:name w:val="WW8Num10z0"/>
    <w:uiPriority w:val="99"/>
    <w:rsid w:val="00CA489B"/>
    <w:rPr>
      <w:rFonts w:ascii="Symbol" w:hAnsi="Symbol"/>
    </w:rPr>
  </w:style>
  <w:style w:type="character" w:customStyle="1" w:styleId="WW8Num11z0">
    <w:name w:val="WW8Num11z0"/>
    <w:uiPriority w:val="99"/>
    <w:rsid w:val="00CA489B"/>
    <w:rPr>
      <w:rFonts w:ascii="Calibri" w:hAnsi="Calibri"/>
    </w:rPr>
  </w:style>
  <w:style w:type="character" w:customStyle="1" w:styleId="WW8Num12z0">
    <w:name w:val="WW8Num12z0"/>
    <w:uiPriority w:val="99"/>
    <w:rsid w:val="00CA489B"/>
    <w:rPr>
      <w:rFonts w:ascii="Calibri" w:hAnsi="Calibri"/>
    </w:rPr>
  </w:style>
  <w:style w:type="character" w:customStyle="1" w:styleId="WW8Num14z0">
    <w:name w:val="WW8Num14z0"/>
    <w:uiPriority w:val="99"/>
    <w:rsid w:val="00CA489B"/>
    <w:rPr>
      <w:rFonts w:ascii="Symbol" w:hAnsi="Symbol"/>
    </w:rPr>
  </w:style>
  <w:style w:type="character" w:customStyle="1" w:styleId="WW8Num17z0">
    <w:name w:val="WW8Num17z0"/>
    <w:uiPriority w:val="99"/>
    <w:rsid w:val="00CA489B"/>
    <w:rPr>
      <w:rFonts w:ascii="Symbol" w:hAnsi="Symbol"/>
    </w:rPr>
  </w:style>
  <w:style w:type="character" w:customStyle="1" w:styleId="WW8Num18z0">
    <w:name w:val="WW8Num18z0"/>
    <w:uiPriority w:val="99"/>
    <w:rsid w:val="00CA489B"/>
    <w:rPr>
      <w:rFonts w:ascii="Symbol" w:hAnsi="Symbol"/>
    </w:rPr>
  </w:style>
  <w:style w:type="character" w:customStyle="1" w:styleId="WW8Num18z1">
    <w:name w:val="WW8Num18z1"/>
    <w:uiPriority w:val="99"/>
    <w:rsid w:val="00CA489B"/>
    <w:rPr>
      <w:rFonts w:ascii="Courier New" w:hAnsi="Courier New"/>
    </w:rPr>
  </w:style>
  <w:style w:type="character" w:customStyle="1" w:styleId="WW8Num18z2">
    <w:name w:val="WW8Num18z2"/>
    <w:uiPriority w:val="99"/>
    <w:rsid w:val="00CA489B"/>
    <w:rPr>
      <w:rFonts w:ascii="Wingdings" w:hAnsi="Wingdings"/>
    </w:rPr>
  </w:style>
  <w:style w:type="character" w:customStyle="1" w:styleId="WW8Num19z0">
    <w:name w:val="WW8Num19z0"/>
    <w:uiPriority w:val="99"/>
    <w:rsid w:val="00CA489B"/>
    <w:rPr>
      <w:rFonts w:ascii="Symbol" w:hAnsi="Symbol"/>
    </w:rPr>
  </w:style>
  <w:style w:type="character" w:customStyle="1" w:styleId="WW8Num20z0">
    <w:name w:val="WW8Num20z0"/>
    <w:uiPriority w:val="99"/>
    <w:rsid w:val="00CA489B"/>
    <w:rPr>
      <w:rFonts w:ascii="Symbol" w:hAnsi="Symbol"/>
    </w:rPr>
  </w:style>
  <w:style w:type="character" w:customStyle="1" w:styleId="WW8Num21z0">
    <w:name w:val="WW8Num21z0"/>
    <w:uiPriority w:val="99"/>
    <w:rsid w:val="00CA489B"/>
    <w:rPr>
      <w:rFonts w:ascii="Symbol" w:hAnsi="Symbol"/>
    </w:rPr>
  </w:style>
  <w:style w:type="character" w:customStyle="1" w:styleId="WW8Num23z0">
    <w:name w:val="WW8Num23z0"/>
    <w:uiPriority w:val="99"/>
    <w:rsid w:val="00CA489B"/>
    <w:rPr>
      <w:rFonts w:ascii="Symbol" w:hAnsi="Symbol"/>
    </w:rPr>
  </w:style>
  <w:style w:type="character" w:customStyle="1" w:styleId="WW8Num24z0">
    <w:name w:val="WW8Num24z0"/>
    <w:uiPriority w:val="99"/>
    <w:rsid w:val="00CA489B"/>
    <w:rPr>
      <w:rFonts w:ascii="Symbol" w:hAnsi="Symbol"/>
    </w:rPr>
  </w:style>
  <w:style w:type="character" w:customStyle="1" w:styleId="WW8Num24z1">
    <w:name w:val="WW8Num24z1"/>
    <w:uiPriority w:val="99"/>
    <w:rsid w:val="00CA489B"/>
    <w:rPr>
      <w:rFonts w:ascii="Courier New" w:hAnsi="Courier New"/>
    </w:rPr>
  </w:style>
  <w:style w:type="character" w:customStyle="1" w:styleId="WW8Num24z2">
    <w:name w:val="WW8Num24z2"/>
    <w:uiPriority w:val="99"/>
    <w:rsid w:val="00CA489B"/>
    <w:rPr>
      <w:rFonts w:ascii="Wingdings" w:hAnsi="Wingdings"/>
    </w:rPr>
  </w:style>
  <w:style w:type="character" w:customStyle="1" w:styleId="WW8Num25z0">
    <w:name w:val="WW8Num25z0"/>
    <w:uiPriority w:val="99"/>
    <w:rsid w:val="00CA489B"/>
    <w:rPr>
      <w:rFonts w:ascii="Symbol" w:hAnsi="Symbol"/>
    </w:rPr>
  </w:style>
  <w:style w:type="character" w:customStyle="1" w:styleId="WW8Num26z0">
    <w:name w:val="WW8Num26z0"/>
    <w:uiPriority w:val="99"/>
    <w:rsid w:val="00CA489B"/>
    <w:rPr>
      <w:rFonts w:ascii="Symbol" w:hAnsi="Symbol"/>
    </w:rPr>
  </w:style>
  <w:style w:type="character" w:customStyle="1" w:styleId="WW8Num26z1">
    <w:name w:val="WW8Num26z1"/>
    <w:uiPriority w:val="99"/>
    <w:rsid w:val="00CA489B"/>
    <w:rPr>
      <w:rFonts w:ascii="OpenSymbol" w:eastAsia="OpenSymbol"/>
    </w:rPr>
  </w:style>
  <w:style w:type="character" w:customStyle="1" w:styleId="WW8Num2z0">
    <w:name w:val="WW8Num2z0"/>
    <w:uiPriority w:val="99"/>
    <w:rsid w:val="00CA489B"/>
    <w:rPr>
      <w:rFonts w:ascii="Symbol" w:hAnsi="Symbol"/>
    </w:rPr>
  </w:style>
  <w:style w:type="character" w:customStyle="1" w:styleId="WW8Num2z1">
    <w:name w:val="WW8Num2z1"/>
    <w:uiPriority w:val="99"/>
    <w:rsid w:val="00CA489B"/>
    <w:rPr>
      <w:rFonts w:ascii="Courier New" w:hAnsi="Courier New"/>
    </w:rPr>
  </w:style>
  <w:style w:type="character" w:customStyle="1" w:styleId="WW8Num2z2">
    <w:name w:val="WW8Num2z2"/>
    <w:uiPriority w:val="99"/>
    <w:rsid w:val="00CA489B"/>
    <w:rPr>
      <w:rFonts w:ascii="Wingdings" w:hAnsi="Wingdings"/>
    </w:rPr>
  </w:style>
  <w:style w:type="character" w:customStyle="1" w:styleId="WW8Num3z1">
    <w:name w:val="WW8Num3z1"/>
    <w:uiPriority w:val="99"/>
    <w:rsid w:val="00CA489B"/>
    <w:rPr>
      <w:rFonts w:ascii="Courier New" w:hAnsi="Courier New"/>
    </w:rPr>
  </w:style>
  <w:style w:type="character" w:customStyle="1" w:styleId="WW8Num3z2">
    <w:name w:val="WW8Num3z2"/>
    <w:uiPriority w:val="99"/>
    <w:rsid w:val="00CA489B"/>
    <w:rPr>
      <w:rFonts w:ascii="Wingdings" w:hAnsi="Wingdings"/>
    </w:rPr>
  </w:style>
  <w:style w:type="character" w:customStyle="1" w:styleId="WW8Num4z1">
    <w:name w:val="WW8Num4z1"/>
    <w:uiPriority w:val="99"/>
    <w:rsid w:val="00CA489B"/>
    <w:rPr>
      <w:rFonts w:ascii="Courier New" w:hAnsi="Courier New"/>
    </w:rPr>
  </w:style>
  <w:style w:type="character" w:customStyle="1" w:styleId="WW8Num4z2">
    <w:name w:val="WW8Num4z2"/>
    <w:uiPriority w:val="99"/>
    <w:rsid w:val="00CA489B"/>
    <w:rPr>
      <w:rFonts w:ascii="Wingdings" w:hAnsi="Wingdings"/>
    </w:rPr>
  </w:style>
  <w:style w:type="character" w:customStyle="1" w:styleId="WW8Num6z1">
    <w:name w:val="WW8Num6z1"/>
    <w:uiPriority w:val="99"/>
    <w:rsid w:val="00CA489B"/>
    <w:rPr>
      <w:rFonts w:ascii="Courier New" w:hAnsi="Courier New"/>
    </w:rPr>
  </w:style>
  <w:style w:type="character" w:customStyle="1" w:styleId="WW8Num6z2">
    <w:name w:val="WW8Num6z2"/>
    <w:uiPriority w:val="99"/>
    <w:rsid w:val="00CA489B"/>
    <w:rPr>
      <w:rFonts w:ascii="Wingdings" w:hAnsi="Wingdings"/>
    </w:rPr>
  </w:style>
  <w:style w:type="character" w:customStyle="1" w:styleId="WW8Num7z1">
    <w:name w:val="WW8Num7z1"/>
    <w:uiPriority w:val="99"/>
    <w:rsid w:val="00CA489B"/>
    <w:rPr>
      <w:rFonts w:ascii="Courier New" w:hAnsi="Courier New"/>
    </w:rPr>
  </w:style>
  <w:style w:type="character" w:customStyle="1" w:styleId="WW8Num7z2">
    <w:name w:val="WW8Num7z2"/>
    <w:uiPriority w:val="99"/>
    <w:rsid w:val="00CA489B"/>
    <w:rPr>
      <w:rFonts w:ascii="Wingdings" w:hAnsi="Wingdings"/>
    </w:rPr>
  </w:style>
  <w:style w:type="character" w:customStyle="1" w:styleId="WW8Num8z1">
    <w:name w:val="WW8Num8z1"/>
    <w:uiPriority w:val="99"/>
    <w:rsid w:val="00CA489B"/>
    <w:rPr>
      <w:rFonts w:ascii="Courier New" w:hAnsi="Courier New"/>
    </w:rPr>
  </w:style>
  <w:style w:type="character" w:customStyle="1" w:styleId="WW8Num8z2">
    <w:name w:val="WW8Num8z2"/>
    <w:uiPriority w:val="99"/>
    <w:rsid w:val="00CA489B"/>
    <w:rPr>
      <w:rFonts w:ascii="Wingdings" w:hAnsi="Wingdings"/>
    </w:rPr>
  </w:style>
  <w:style w:type="character" w:customStyle="1" w:styleId="WW8Num9z1">
    <w:name w:val="WW8Num9z1"/>
    <w:uiPriority w:val="99"/>
    <w:rsid w:val="00CA489B"/>
    <w:rPr>
      <w:rFonts w:ascii="Courier New" w:hAnsi="Courier New"/>
    </w:rPr>
  </w:style>
  <w:style w:type="character" w:customStyle="1" w:styleId="WW8Num9z2">
    <w:name w:val="WW8Num9z2"/>
    <w:uiPriority w:val="99"/>
    <w:rsid w:val="00CA489B"/>
    <w:rPr>
      <w:rFonts w:ascii="Wingdings" w:hAnsi="Wingdings"/>
    </w:rPr>
  </w:style>
  <w:style w:type="character" w:customStyle="1" w:styleId="WW8Num10z1">
    <w:name w:val="WW8Num10z1"/>
    <w:uiPriority w:val="99"/>
    <w:rsid w:val="00CA489B"/>
    <w:rPr>
      <w:rFonts w:ascii="Courier New" w:hAnsi="Courier New"/>
    </w:rPr>
  </w:style>
  <w:style w:type="character" w:customStyle="1" w:styleId="WW8Num10z2">
    <w:name w:val="WW8Num10z2"/>
    <w:uiPriority w:val="99"/>
    <w:rsid w:val="00CA489B"/>
    <w:rPr>
      <w:rFonts w:ascii="Wingdings" w:hAnsi="Wingdings"/>
    </w:rPr>
  </w:style>
  <w:style w:type="character" w:customStyle="1" w:styleId="WW8Num13z0">
    <w:name w:val="WW8Num13z0"/>
    <w:uiPriority w:val="99"/>
    <w:rsid w:val="00CA489B"/>
    <w:rPr>
      <w:rFonts w:ascii="Symbol" w:hAnsi="Symbol"/>
    </w:rPr>
  </w:style>
  <w:style w:type="character" w:customStyle="1" w:styleId="WW8Num13z1">
    <w:name w:val="WW8Num13z1"/>
    <w:uiPriority w:val="99"/>
    <w:rsid w:val="00CA489B"/>
    <w:rPr>
      <w:rFonts w:ascii="Courier New" w:hAnsi="Courier New"/>
    </w:rPr>
  </w:style>
  <w:style w:type="character" w:customStyle="1" w:styleId="WW8Num13z2">
    <w:name w:val="WW8Num13z2"/>
    <w:uiPriority w:val="99"/>
    <w:rsid w:val="00CA489B"/>
    <w:rPr>
      <w:rFonts w:ascii="Wingdings" w:hAnsi="Wingdings"/>
    </w:rPr>
  </w:style>
  <w:style w:type="character" w:customStyle="1" w:styleId="WW8Num14z1">
    <w:name w:val="WW8Num14z1"/>
    <w:uiPriority w:val="99"/>
    <w:rsid w:val="00CA489B"/>
    <w:rPr>
      <w:rFonts w:ascii="Symbol" w:hAnsi="Symbol"/>
    </w:rPr>
  </w:style>
  <w:style w:type="character" w:customStyle="1" w:styleId="WW8Num16z0">
    <w:name w:val="WW8Num16z0"/>
    <w:uiPriority w:val="99"/>
    <w:rsid w:val="00CA489B"/>
    <w:rPr>
      <w:rFonts w:ascii="Symbol" w:hAnsi="Symbol"/>
    </w:rPr>
  </w:style>
  <w:style w:type="character" w:customStyle="1" w:styleId="WW8Num16z1">
    <w:name w:val="WW8Num16z1"/>
    <w:uiPriority w:val="99"/>
    <w:rsid w:val="00CA489B"/>
    <w:rPr>
      <w:rFonts w:ascii="Courier New" w:hAnsi="Courier New"/>
    </w:rPr>
  </w:style>
  <w:style w:type="character" w:customStyle="1" w:styleId="WW8Num16z2">
    <w:name w:val="WW8Num16z2"/>
    <w:uiPriority w:val="99"/>
    <w:rsid w:val="00CA489B"/>
    <w:rPr>
      <w:rFonts w:ascii="Wingdings" w:hAnsi="Wingdings"/>
    </w:rPr>
  </w:style>
  <w:style w:type="character" w:customStyle="1" w:styleId="WW8Num17z1">
    <w:name w:val="WW8Num17z1"/>
    <w:uiPriority w:val="99"/>
    <w:rsid w:val="00CA489B"/>
    <w:rPr>
      <w:rFonts w:ascii="Courier New" w:hAnsi="Courier New"/>
    </w:rPr>
  </w:style>
  <w:style w:type="character" w:customStyle="1" w:styleId="WW8Num17z2">
    <w:name w:val="WW8Num17z2"/>
    <w:uiPriority w:val="99"/>
    <w:rsid w:val="00CA489B"/>
    <w:rPr>
      <w:rFonts w:ascii="Wingdings" w:hAnsi="Wingdings"/>
    </w:rPr>
  </w:style>
  <w:style w:type="character" w:customStyle="1" w:styleId="WW8Num19z1">
    <w:name w:val="WW8Num19z1"/>
    <w:uiPriority w:val="99"/>
    <w:rsid w:val="00CA489B"/>
    <w:rPr>
      <w:rFonts w:ascii="Courier New" w:hAnsi="Courier New"/>
    </w:rPr>
  </w:style>
  <w:style w:type="character" w:customStyle="1" w:styleId="WW8Num19z2">
    <w:name w:val="WW8Num19z2"/>
    <w:uiPriority w:val="99"/>
    <w:rsid w:val="00CA489B"/>
    <w:rPr>
      <w:rFonts w:ascii="Wingdings" w:hAnsi="Wingdings"/>
    </w:rPr>
  </w:style>
  <w:style w:type="character" w:customStyle="1" w:styleId="WW8Num20z1">
    <w:name w:val="WW8Num20z1"/>
    <w:uiPriority w:val="99"/>
    <w:rsid w:val="00CA489B"/>
    <w:rPr>
      <w:rFonts w:ascii="Courier New" w:hAnsi="Courier New"/>
    </w:rPr>
  </w:style>
  <w:style w:type="character" w:customStyle="1" w:styleId="WW8Num20z2">
    <w:name w:val="WW8Num20z2"/>
    <w:uiPriority w:val="99"/>
    <w:rsid w:val="00CA489B"/>
    <w:rPr>
      <w:rFonts w:ascii="Wingdings" w:hAnsi="Wingdings"/>
    </w:rPr>
  </w:style>
  <w:style w:type="character" w:customStyle="1" w:styleId="WW8Num22z0">
    <w:name w:val="WW8Num22z0"/>
    <w:uiPriority w:val="99"/>
    <w:rsid w:val="00CA489B"/>
    <w:rPr>
      <w:rFonts w:ascii="Symbol" w:hAnsi="Symbol"/>
    </w:rPr>
  </w:style>
  <w:style w:type="character" w:customStyle="1" w:styleId="WW8Num22z1">
    <w:name w:val="WW8Num22z1"/>
    <w:uiPriority w:val="99"/>
    <w:rsid w:val="00CA489B"/>
    <w:rPr>
      <w:rFonts w:ascii="Courier New" w:hAnsi="Courier New"/>
    </w:rPr>
  </w:style>
  <w:style w:type="character" w:customStyle="1" w:styleId="WW8Num22z2">
    <w:name w:val="WW8Num22z2"/>
    <w:uiPriority w:val="99"/>
    <w:rsid w:val="00CA489B"/>
    <w:rPr>
      <w:rFonts w:ascii="Wingdings" w:hAnsi="Wingdings"/>
    </w:rPr>
  </w:style>
  <w:style w:type="character" w:customStyle="1" w:styleId="WW8Num23z1">
    <w:name w:val="WW8Num23z1"/>
    <w:uiPriority w:val="99"/>
    <w:rsid w:val="00CA489B"/>
    <w:rPr>
      <w:rFonts w:ascii="Courier New" w:hAnsi="Courier New"/>
    </w:rPr>
  </w:style>
  <w:style w:type="character" w:customStyle="1" w:styleId="WW8Num23z2">
    <w:name w:val="WW8Num23z2"/>
    <w:uiPriority w:val="99"/>
    <w:rsid w:val="00CA489B"/>
    <w:rPr>
      <w:rFonts w:ascii="Wingdings" w:hAnsi="Wingdings"/>
    </w:rPr>
  </w:style>
  <w:style w:type="character" w:customStyle="1" w:styleId="11">
    <w:name w:val="Основной шрифт абзаца1"/>
    <w:uiPriority w:val="99"/>
    <w:rsid w:val="00CA489B"/>
  </w:style>
  <w:style w:type="character" w:customStyle="1" w:styleId="15">
    <w:name w:val="Знак Знак15"/>
    <w:uiPriority w:val="99"/>
    <w:rsid w:val="00CA489B"/>
    <w:rPr>
      <w:rFonts w:ascii="Calibri" w:hAnsi="Calibri"/>
      <w:b/>
      <w:color w:val="365F91"/>
      <w:sz w:val="28"/>
      <w:lang w:val="en-US" w:eastAsia="en-US"/>
    </w:rPr>
  </w:style>
  <w:style w:type="character" w:customStyle="1" w:styleId="61">
    <w:name w:val="Знак Знак6"/>
    <w:uiPriority w:val="99"/>
    <w:rsid w:val="00CA489B"/>
    <w:rPr>
      <w:rFonts w:ascii="Tahoma" w:hAnsi="Tahoma"/>
      <w:sz w:val="16"/>
    </w:rPr>
  </w:style>
  <w:style w:type="character" w:customStyle="1" w:styleId="14">
    <w:name w:val="Знак Знак14"/>
    <w:uiPriority w:val="99"/>
    <w:rsid w:val="00CA489B"/>
    <w:rPr>
      <w:rFonts w:ascii="Cambria" w:hAnsi="Cambria"/>
      <w:b/>
      <w:color w:val="4F81BD"/>
      <w:sz w:val="26"/>
    </w:rPr>
  </w:style>
  <w:style w:type="character" w:customStyle="1" w:styleId="13">
    <w:name w:val="Знак Знак13"/>
    <w:uiPriority w:val="99"/>
    <w:rsid w:val="00CA489B"/>
    <w:rPr>
      <w:rFonts w:ascii="Calibri" w:hAnsi="Calibri"/>
      <w:b/>
      <w:color w:val="365F91"/>
      <w:sz w:val="22"/>
      <w:lang w:val="en-US" w:eastAsia="en-US"/>
    </w:rPr>
  </w:style>
  <w:style w:type="character" w:customStyle="1" w:styleId="12">
    <w:name w:val="Знак Знак12"/>
    <w:uiPriority w:val="99"/>
    <w:rsid w:val="00CA489B"/>
    <w:rPr>
      <w:b/>
      <w:color w:val="365F91"/>
      <w:sz w:val="22"/>
      <w:lang w:eastAsia="en-US"/>
    </w:rPr>
  </w:style>
  <w:style w:type="character" w:customStyle="1" w:styleId="110">
    <w:name w:val="Знак Знак11"/>
    <w:uiPriority w:val="99"/>
    <w:rsid w:val="00CA489B"/>
    <w:rPr>
      <w:rFonts w:ascii="Calibri" w:hAnsi="Calibri"/>
      <w:b/>
      <w:color w:val="365F91"/>
      <w:sz w:val="22"/>
      <w:lang w:val="en-US" w:eastAsia="en-US"/>
    </w:rPr>
  </w:style>
  <w:style w:type="character" w:customStyle="1" w:styleId="100">
    <w:name w:val="Знак Знак10"/>
    <w:uiPriority w:val="99"/>
    <w:rsid w:val="00CA489B"/>
    <w:rPr>
      <w:rFonts w:ascii="Cambria" w:hAnsi="Cambria"/>
      <w:i/>
      <w:color w:val="243F60"/>
    </w:rPr>
  </w:style>
  <w:style w:type="character" w:customStyle="1" w:styleId="91">
    <w:name w:val="Знак Знак9"/>
    <w:uiPriority w:val="99"/>
    <w:rsid w:val="00CA489B"/>
    <w:rPr>
      <w:rFonts w:ascii="Cambria" w:hAnsi="Cambria"/>
      <w:i/>
      <w:color w:val="404040"/>
    </w:rPr>
  </w:style>
  <w:style w:type="character" w:customStyle="1" w:styleId="81">
    <w:name w:val="Знак Знак8"/>
    <w:uiPriority w:val="99"/>
    <w:rsid w:val="00CA489B"/>
    <w:rPr>
      <w:rFonts w:ascii="Cambria" w:hAnsi="Cambria"/>
      <w:color w:val="4F81BD"/>
      <w:sz w:val="20"/>
    </w:rPr>
  </w:style>
  <w:style w:type="character" w:customStyle="1" w:styleId="71">
    <w:name w:val="Знак Знак7"/>
    <w:uiPriority w:val="99"/>
    <w:rsid w:val="00CA489B"/>
    <w:rPr>
      <w:rFonts w:ascii="Cambria" w:hAnsi="Cambria"/>
      <w:i/>
      <w:color w:val="404040"/>
      <w:sz w:val="20"/>
    </w:rPr>
  </w:style>
  <w:style w:type="character" w:customStyle="1" w:styleId="51">
    <w:name w:val="Знак Знак5"/>
    <w:uiPriority w:val="99"/>
    <w:rsid w:val="00CA489B"/>
    <w:rPr>
      <w:rFonts w:ascii="Cambria" w:hAnsi="Cambria"/>
      <w:color w:val="17365D"/>
      <w:spacing w:val="5"/>
      <w:kern w:val="1"/>
      <w:sz w:val="52"/>
    </w:rPr>
  </w:style>
  <w:style w:type="character" w:customStyle="1" w:styleId="41">
    <w:name w:val="Знак Знак4"/>
    <w:uiPriority w:val="99"/>
    <w:rsid w:val="00CA489B"/>
    <w:rPr>
      <w:rFonts w:ascii="Cambria" w:hAnsi="Cambria"/>
      <w:i/>
      <w:color w:val="4F81BD"/>
      <w:spacing w:val="15"/>
      <w:sz w:val="24"/>
    </w:rPr>
  </w:style>
  <w:style w:type="character" w:styleId="a3">
    <w:name w:val="Strong"/>
    <w:uiPriority w:val="99"/>
    <w:qFormat/>
    <w:rsid w:val="00CA489B"/>
    <w:rPr>
      <w:rFonts w:cs="Times New Roman"/>
      <w:b/>
    </w:rPr>
  </w:style>
  <w:style w:type="character" w:styleId="a4">
    <w:name w:val="Emphasis"/>
    <w:uiPriority w:val="99"/>
    <w:qFormat/>
    <w:rsid w:val="00CA489B"/>
    <w:rPr>
      <w:rFonts w:cs="Times New Roman"/>
      <w:i/>
    </w:rPr>
  </w:style>
  <w:style w:type="character" w:customStyle="1" w:styleId="21">
    <w:name w:val="Цитата 2 Знак"/>
    <w:uiPriority w:val="99"/>
    <w:rsid w:val="00CA489B"/>
    <w:rPr>
      <w:i/>
      <w:color w:val="000000"/>
    </w:rPr>
  </w:style>
  <w:style w:type="character" w:customStyle="1" w:styleId="a5">
    <w:name w:val="Выделенная цитата Знак"/>
    <w:uiPriority w:val="99"/>
    <w:rsid w:val="00CA489B"/>
    <w:rPr>
      <w:b/>
      <w:i/>
      <w:color w:val="4F81BD"/>
    </w:rPr>
  </w:style>
  <w:style w:type="character" w:styleId="a6">
    <w:name w:val="Subtle Emphasis"/>
    <w:uiPriority w:val="99"/>
    <w:qFormat/>
    <w:rsid w:val="00CA489B"/>
    <w:rPr>
      <w:i/>
      <w:color w:val="808080"/>
    </w:rPr>
  </w:style>
  <w:style w:type="character" w:styleId="a7">
    <w:name w:val="Intense Emphasis"/>
    <w:uiPriority w:val="99"/>
    <w:qFormat/>
    <w:rsid w:val="00CA489B"/>
    <w:rPr>
      <w:b/>
      <w:i/>
      <w:color w:val="4F81BD"/>
    </w:rPr>
  </w:style>
  <w:style w:type="character" w:styleId="a8">
    <w:name w:val="Subtle Reference"/>
    <w:uiPriority w:val="99"/>
    <w:qFormat/>
    <w:rsid w:val="00CA489B"/>
    <w:rPr>
      <w:smallCaps/>
      <w:color w:val="C0504D"/>
      <w:u w:val="single"/>
    </w:rPr>
  </w:style>
  <w:style w:type="character" w:styleId="a9">
    <w:name w:val="Intense Reference"/>
    <w:uiPriority w:val="99"/>
    <w:qFormat/>
    <w:rsid w:val="00CA489B"/>
    <w:rPr>
      <w:b/>
      <w:smallCaps/>
      <w:color w:val="C0504D"/>
      <w:spacing w:val="5"/>
      <w:u w:val="single"/>
    </w:rPr>
  </w:style>
  <w:style w:type="character" w:styleId="aa">
    <w:name w:val="Book Title"/>
    <w:uiPriority w:val="99"/>
    <w:qFormat/>
    <w:rsid w:val="00CA489B"/>
    <w:rPr>
      <w:b/>
      <w:smallCaps/>
      <w:spacing w:val="5"/>
    </w:rPr>
  </w:style>
  <w:style w:type="character" w:styleId="ab">
    <w:name w:val="Hyperlink"/>
    <w:uiPriority w:val="99"/>
    <w:rsid w:val="00CA489B"/>
    <w:rPr>
      <w:rFonts w:cs="Times New Roman"/>
      <w:color w:val="0000FF"/>
      <w:u w:val="single"/>
    </w:rPr>
  </w:style>
  <w:style w:type="character" w:customStyle="1" w:styleId="31">
    <w:name w:val="Знак Знак3"/>
    <w:uiPriority w:val="99"/>
    <w:rsid w:val="00CA489B"/>
    <w:rPr>
      <w:rFonts w:cs="Times New Roman"/>
    </w:rPr>
  </w:style>
  <w:style w:type="character" w:customStyle="1" w:styleId="22">
    <w:name w:val="Знак Знак2"/>
    <w:uiPriority w:val="99"/>
    <w:rsid w:val="00CA489B"/>
    <w:rPr>
      <w:rFonts w:cs="Times New Roman"/>
    </w:rPr>
  </w:style>
  <w:style w:type="character" w:customStyle="1" w:styleId="16">
    <w:name w:val="Знак примечания1"/>
    <w:uiPriority w:val="99"/>
    <w:rsid w:val="00CA489B"/>
    <w:rPr>
      <w:sz w:val="16"/>
    </w:rPr>
  </w:style>
  <w:style w:type="character" w:customStyle="1" w:styleId="17">
    <w:name w:val="Знак Знак1"/>
    <w:uiPriority w:val="99"/>
    <w:rsid w:val="00CA489B"/>
    <w:rPr>
      <w:sz w:val="20"/>
    </w:rPr>
  </w:style>
  <w:style w:type="character" w:customStyle="1" w:styleId="ac">
    <w:name w:val="Знак Знак"/>
    <w:uiPriority w:val="99"/>
    <w:rsid w:val="00CA489B"/>
    <w:rPr>
      <w:b/>
      <w:sz w:val="20"/>
    </w:rPr>
  </w:style>
  <w:style w:type="character" w:customStyle="1" w:styleId="apple-style-span">
    <w:name w:val="apple-style-span"/>
    <w:uiPriority w:val="99"/>
    <w:rsid w:val="00CA489B"/>
    <w:rPr>
      <w:rFonts w:cs="Times New Roman"/>
    </w:rPr>
  </w:style>
  <w:style w:type="character" w:styleId="ad">
    <w:name w:val="FollowedHyperlink"/>
    <w:uiPriority w:val="99"/>
    <w:rsid w:val="00CA489B"/>
    <w:rPr>
      <w:rFonts w:cs="Times New Roman"/>
      <w:color w:val="800080"/>
      <w:u w:val="single"/>
    </w:rPr>
  </w:style>
  <w:style w:type="character" w:customStyle="1" w:styleId="l1link">
    <w:name w:val="l1link"/>
    <w:uiPriority w:val="99"/>
    <w:rsid w:val="00CA489B"/>
    <w:rPr>
      <w:rFonts w:cs="Times New Roman"/>
    </w:rPr>
  </w:style>
  <w:style w:type="character" w:customStyle="1" w:styleId="cataloglist0">
    <w:name w:val="cataloglist0"/>
    <w:uiPriority w:val="99"/>
    <w:rsid w:val="00CA489B"/>
    <w:rPr>
      <w:rFonts w:cs="Times New Roman"/>
    </w:rPr>
  </w:style>
  <w:style w:type="character" w:customStyle="1" w:styleId="cataloglist1">
    <w:name w:val="cataloglist1"/>
    <w:uiPriority w:val="99"/>
    <w:rsid w:val="00CA489B"/>
    <w:rPr>
      <w:rFonts w:cs="Times New Roman"/>
    </w:rPr>
  </w:style>
  <w:style w:type="character" w:customStyle="1" w:styleId="ae">
    <w:name w:val="Абзац списка Знак"/>
    <w:uiPriority w:val="99"/>
    <w:rsid w:val="00CA489B"/>
    <w:rPr>
      <w:sz w:val="22"/>
      <w:lang w:val="en-US" w:eastAsia="en-US"/>
    </w:rPr>
  </w:style>
  <w:style w:type="character" w:customStyle="1" w:styleId="hps">
    <w:name w:val="hps"/>
    <w:uiPriority w:val="99"/>
    <w:rsid w:val="00CA489B"/>
    <w:rPr>
      <w:rFonts w:cs="Times New Roman"/>
    </w:rPr>
  </w:style>
  <w:style w:type="character" w:customStyle="1" w:styleId="apple-converted-space">
    <w:name w:val="apple-converted-space"/>
    <w:uiPriority w:val="99"/>
    <w:rsid w:val="00CA489B"/>
    <w:rPr>
      <w:rFonts w:cs="Times New Roman"/>
    </w:rPr>
  </w:style>
  <w:style w:type="character" w:customStyle="1" w:styleId="af">
    <w:name w:val="Маркеры списка"/>
    <w:uiPriority w:val="99"/>
    <w:rsid w:val="00CA489B"/>
    <w:rPr>
      <w:rFonts w:ascii="OpenSymbol" w:eastAsia="OpenSymbol" w:hAnsi="OpenSymbol"/>
    </w:rPr>
  </w:style>
  <w:style w:type="character" w:customStyle="1" w:styleId="af0">
    <w:name w:val="Символ нумерации"/>
    <w:uiPriority w:val="99"/>
    <w:rsid w:val="00CA489B"/>
  </w:style>
  <w:style w:type="paragraph" w:customStyle="1" w:styleId="af1">
    <w:name w:val="Заголовок"/>
    <w:basedOn w:val="a"/>
    <w:next w:val="af2"/>
    <w:uiPriority w:val="99"/>
    <w:rsid w:val="00CA489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2">
    <w:name w:val="Body Text"/>
    <w:basedOn w:val="a"/>
    <w:link w:val="af3"/>
    <w:uiPriority w:val="99"/>
    <w:rsid w:val="00CA489B"/>
    <w:pPr>
      <w:spacing w:after="120"/>
    </w:pPr>
  </w:style>
  <w:style w:type="character" w:customStyle="1" w:styleId="af3">
    <w:name w:val="Основной текст Знак"/>
    <w:link w:val="af2"/>
    <w:uiPriority w:val="99"/>
    <w:semiHidden/>
    <w:rsid w:val="00CE5BA8"/>
    <w:rPr>
      <w:rFonts w:ascii="Calibri" w:hAnsi="Calibri"/>
      <w:sz w:val="24"/>
      <w:lang w:val="en-US" w:eastAsia="en-US"/>
    </w:rPr>
  </w:style>
  <w:style w:type="paragraph" w:styleId="af4">
    <w:name w:val="List"/>
    <w:basedOn w:val="af2"/>
    <w:uiPriority w:val="99"/>
    <w:rsid w:val="00CA489B"/>
    <w:rPr>
      <w:rFonts w:cs="Mangal"/>
    </w:rPr>
  </w:style>
  <w:style w:type="paragraph" w:customStyle="1" w:styleId="18">
    <w:name w:val="Название1"/>
    <w:basedOn w:val="a"/>
    <w:uiPriority w:val="99"/>
    <w:rsid w:val="00CA489B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9">
    <w:name w:val="Указатель1"/>
    <w:basedOn w:val="a"/>
    <w:uiPriority w:val="99"/>
    <w:rsid w:val="00CA489B"/>
    <w:pPr>
      <w:suppressLineNumbers/>
    </w:pPr>
    <w:rPr>
      <w:rFonts w:cs="Mangal"/>
    </w:rPr>
  </w:style>
  <w:style w:type="paragraph" w:styleId="af5">
    <w:name w:val="TOC Heading"/>
    <w:basedOn w:val="1"/>
    <w:next w:val="a"/>
    <w:uiPriority w:val="99"/>
    <w:qFormat/>
    <w:rsid w:val="00CA489B"/>
    <w:pPr>
      <w:numPr>
        <w:numId w:val="0"/>
      </w:numPr>
    </w:pPr>
  </w:style>
  <w:style w:type="paragraph" w:styleId="23">
    <w:name w:val="toc 2"/>
    <w:basedOn w:val="a"/>
    <w:next w:val="a"/>
    <w:uiPriority w:val="99"/>
    <w:rsid w:val="00CA489B"/>
    <w:pPr>
      <w:spacing w:after="100"/>
      <w:ind w:left="220"/>
    </w:pPr>
  </w:style>
  <w:style w:type="paragraph" w:styleId="1a">
    <w:name w:val="toc 1"/>
    <w:basedOn w:val="a"/>
    <w:next w:val="a"/>
    <w:uiPriority w:val="99"/>
    <w:rsid w:val="00CA489B"/>
    <w:pPr>
      <w:spacing w:after="100"/>
    </w:pPr>
  </w:style>
  <w:style w:type="paragraph" w:styleId="32">
    <w:name w:val="toc 3"/>
    <w:basedOn w:val="a"/>
    <w:next w:val="a"/>
    <w:uiPriority w:val="99"/>
    <w:rsid w:val="00CA489B"/>
    <w:pPr>
      <w:spacing w:after="100"/>
      <w:ind w:left="440"/>
    </w:pPr>
  </w:style>
  <w:style w:type="paragraph" w:styleId="af6">
    <w:name w:val="Balloon Text"/>
    <w:basedOn w:val="a"/>
    <w:link w:val="af7"/>
    <w:uiPriority w:val="99"/>
    <w:rsid w:val="00CA489B"/>
    <w:pPr>
      <w:spacing w:after="0" w:line="240" w:lineRule="auto"/>
    </w:pPr>
    <w:rPr>
      <w:rFonts w:ascii="Tahoma" w:hAnsi="Tahoma" w:cs="Tahoma"/>
      <w:sz w:val="16"/>
      <w:szCs w:val="16"/>
      <w:lang w:val="ru-RU" w:eastAsia="ar-SA"/>
    </w:rPr>
  </w:style>
  <w:style w:type="character" w:customStyle="1" w:styleId="af7">
    <w:name w:val="Текст выноски Знак"/>
    <w:link w:val="af6"/>
    <w:uiPriority w:val="99"/>
    <w:semiHidden/>
    <w:rsid w:val="00CE5BA8"/>
    <w:rPr>
      <w:sz w:val="0"/>
      <w:szCs w:val="0"/>
      <w:lang w:val="en-US" w:eastAsia="en-US"/>
    </w:rPr>
  </w:style>
  <w:style w:type="paragraph" w:customStyle="1" w:styleId="1b">
    <w:name w:val="Название объекта1"/>
    <w:basedOn w:val="a"/>
    <w:next w:val="a"/>
    <w:uiPriority w:val="99"/>
    <w:rsid w:val="00CA489B"/>
    <w:pPr>
      <w:spacing w:line="240" w:lineRule="auto"/>
    </w:pPr>
    <w:rPr>
      <w:b/>
      <w:bCs/>
      <w:color w:val="4F81BD"/>
      <w:sz w:val="18"/>
      <w:szCs w:val="18"/>
    </w:rPr>
  </w:style>
  <w:style w:type="paragraph" w:styleId="af8">
    <w:name w:val="Title"/>
    <w:basedOn w:val="a"/>
    <w:next w:val="a"/>
    <w:link w:val="af9"/>
    <w:uiPriority w:val="99"/>
    <w:qFormat/>
    <w:rsid w:val="00CA489B"/>
    <w:pPr>
      <w:spacing w:after="300" w:line="240" w:lineRule="auto"/>
    </w:pPr>
    <w:rPr>
      <w:rFonts w:ascii="Cambria" w:hAnsi="Cambria" w:cs="Cambria"/>
      <w:color w:val="17365D"/>
      <w:spacing w:val="5"/>
      <w:kern w:val="1"/>
      <w:sz w:val="52"/>
      <w:szCs w:val="52"/>
      <w:lang w:val="ru-RU" w:eastAsia="ar-SA"/>
    </w:rPr>
  </w:style>
  <w:style w:type="character" w:customStyle="1" w:styleId="af9">
    <w:name w:val="Название Знак"/>
    <w:link w:val="af8"/>
    <w:uiPriority w:val="10"/>
    <w:rsid w:val="00CE5BA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fa">
    <w:name w:val="Subtitle"/>
    <w:basedOn w:val="a"/>
    <w:next w:val="a"/>
    <w:link w:val="afb"/>
    <w:uiPriority w:val="99"/>
    <w:qFormat/>
    <w:rsid w:val="00CA489B"/>
    <w:rPr>
      <w:rFonts w:ascii="Cambria" w:hAnsi="Cambria" w:cs="Cambria"/>
      <w:i/>
      <w:iCs/>
      <w:color w:val="4F81BD"/>
      <w:spacing w:val="15"/>
      <w:szCs w:val="24"/>
      <w:lang w:val="ru-RU" w:eastAsia="ar-SA"/>
    </w:rPr>
  </w:style>
  <w:style w:type="character" w:customStyle="1" w:styleId="afb">
    <w:name w:val="Подзаголовок Знак"/>
    <w:link w:val="afa"/>
    <w:uiPriority w:val="11"/>
    <w:rsid w:val="00CE5BA8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fc">
    <w:name w:val="No Spacing"/>
    <w:uiPriority w:val="99"/>
    <w:qFormat/>
    <w:rsid w:val="00CA489B"/>
    <w:pPr>
      <w:suppressAutoHyphens/>
    </w:pPr>
    <w:rPr>
      <w:rFonts w:ascii="Calibri" w:hAnsi="Calibri"/>
      <w:sz w:val="22"/>
      <w:szCs w:val="22"/>
      <w:lang w:val="en-US" w:eastAsia="en-US"/>
    </w:rPr>
  </w:style>
  <w:style w:type="paragraph" w:styleId="afd">
    <w:name w:val="List Paragraph"/>
    <w:basedOn w:val="a"/>
    <w:uiPriority w:val="99"/>
    <w:qFormat/>
    <w:rsid w:val="00CA489B"/>
    <w:pPr>
      <w:ind w:left="720"/>
    </w:pPr>
  </w:style>
  <w:style w:type="paragraph" w:styleId="24">
    <w:name w:val="Quote"/>
    <w:basedOn w:val="a"/>
    <w:next w:val="a"/>
    <w:link w:val="210"/>
    <w:uiPriority w:val="99"/>
    <w:qFormat/>
    <w:rsid w:val="00CA489B"/>
    <w:rPr>
      <w:i/>
      <w:iCs/>
      <w:color w:val="000000"/>
      <w:sz w:val="20"/>
      <w:szCs w:val="20"/>
      <w:lang w:val="ru-RU" w:eastAsia="ar-SA"/>
    </w:rPr>
  </w:style>
  <w:style w:type="character" w:customStyle="1" w:styleId="210">
    <w:name w:val="Цитата 2 Знак1"/>
    <w:link w:val="24"/>
    <w:uiPriority w:val="29"/>
    <w:rsid w:val="00CE5BA8"/>
    <w:rPr>
      <w:rFonts w:ascii="Calibri" w:hAnsi="Calibri"/>
      <w:i/>
      <w:iCs/>
      <w:color w:val="000000"/>
      <w:sz w:val="24"/>
      <w:lang w:val="en-US" w:eastAsia="en-US"/>
    </w:rPr>
  </w:style>
  <w:style w:type="paragraph" w:styleId="afe">
    <w:name w:val="Intense Quote"/>
    <w:basedOn w:val="a"/>
    <w:next w:val="a"/>
    <w:link w:val="1c"/>
    <w:uiPriority w:val="99"/>
    <w:qFormat/>
    <w:rsid w:val="00CA489B"/>
    <w:pPr>
      <w:spacing w:before="200" w:after="280"/>
      <w:ind w:left="936" w:right="936"/>
    </w:pPr>
    <w:rPr>
      <w:b/>
      <w:bCs/>
      <w:i/>
      <w:iCs/>
      <w:color w:val="4F81BD"/>
      <w:sz w:val="20"/>
      <w:szCs w:val="20"/>
      <w:lang w:val="ru-RU" w:eastAsia="ar-SA"/>
    </w:rPr>
  </w:style>
  <w:style w:type="character" w:customStyle="1" w:styleId="1c">
    <w:name w:val="Выделенная цитата Знак1"/>
    <w:link w:val="afe"/>
    <w:uiPriority w:val="30"/>
    <w:rsid w:val="00CE5BA8"/>
    <w:rPr>
      <w:rFonts w:ascii="Calibri" w:hAnsi="Calibri"/>
      <w:b/>
      <w:bCs/>
      <w:i/>
      <w:iCs/>
      <w:color w:val="4F81BD"/>
      <w:sz w:val="24"/>
      <w:lang w:val="en-US" w:eastAsia="en-US"/>
    </w:rPr>
  </w:style>
  <w:style w:type="paragraph" w:styleId="aff">
    <w:name w:val="header"/>
    <w:basedOn w:val="a"/>
    <w:link w:val="aff0"/>
    <w:uiPriority w:val="99"/>
    <w:rsid w:val="00CA489B"/>
    <w:pPr>
      <w:spacing w:after="0" w:line="240" w:lineRule="auto"/>
    </w:pPr>
  </w:style>
  <w:style w:type="character" w:customStyle="1" w:styleId="aff0">
    <w:name w:val="Верхний колонтитул Знак"/>
    <w:link w:val="aff"/>
    <w:uiPriority w:val="99"/>
    <w:semiHidden/>
    <w:rsid w:val="00CE5BA8"/>
    <w:rPr>
      <w:rFonts w:ascii="Calibri" w:hAnsi="Calibri"/>
      <w:sz w:val="24"/>
      <w:lang w:val="en-US" w:eastAsia="en-US"/>
    </w:rPr>
  </w:style>
  <w:style w:type="paragraph" w:styleId="aff1">
    <w:name w:val="footer"/>
    <w:basedOn w:val="a"/>
    <w:link w:val="aff2"/>
    <w:uiPriority w:val="99"/>
    <w:rsid w:val="00CA489B"/>
    <w:pPr>
      <w:spacing w:after="0" w:line="240" w:lineRule="auto"/>
    </w:pPr>
  </w:style>
  <w:style w:type="character" w:customStyle="1" w:styleId="aff2">
    <w:name w:val="Нижний колонтитул Знак"/>
    <w:link w:val="aff1"/>
    <w:uiPriority w:val="99"/>
    <w:semiHidden/>
    <w:rsid w:val="00CE5BA8"/>
    <w:rPr>
      <w:rFonts w:ascii="Calibri" w:hAnsi="Calibri"/>
      <w:sz w:val="24"/>
      <w:lang w:val="en-US" w:eastAsia="en-US"/>
    </w:rPr>
  </w:style>
  <w:style w:type="paragraph" w:customStyle="1" w:styleId="1d">
    <w:name w:val="Текст примечания1"/>
    <w:basedOn w:val="a"/>
    <w:uiPriority w:val="99"/>
    <w:rsid w:val="00CA489B"/>
    <w:pPr>
      <w:spacing w:line="240" w:lineRule="auto"/>
    </w:pPr>
    <w:rPr>
      <w:sz w:val="20"/>
      <w:szCs w:val="20"/>
      <w:lang w:val="ru-RU" w:eastAsia="ar-SA"/>
    </w:rPr>
  </w:style>
  <w:style w:type="paragraph" w:styleId="aff3">
    <w:name w:val="annotation text"/>
    <w:basedOn w:val="a"/>
    <w:link w:val="aff4"/>
    <w:uiPriority w:val="99"/>
    <w:semiHidden/>
    <w:rPr>
      <w:sz w:val="20"/>
      <w:szCs w:val="20"/>
    </w:rPr>
  </w:style>
  <w:style w:type="character" w:customStyle="1" w:styleId="aff4">
    <w:name w:val="Текст примечания Знак"/>
    <w:link w:val="aff3"/>
    <w:uiPriority w:val="99"/>
    <w:semiHidden/>
    <w:rsid w:val="00CE5BA8"/>
    <w:rPr>
      <w:rFonts w:ascii="Calibri" w:hAnsi="Calibri"/>
      <w:sz w:val="20"/>
      <w:szCs w:val="20"/>
      <w:lang w:val="en-US" w:eastAsia="en-US"/>
    </w:rPr>
  </w:style>
  <w:style w:type="paragraph" w:styleId="aff5">
    <w:name w:val="annotation subject"/>
    <w:basedOn w:val="1d"/>
    <w:next w:val="1d"/>
    <w:link w:val="aff6"/>
    <w:uiPriority w:val="99"/>
    <w:rsid w:val="00CA489B"/>
    <w:rPr>
      <w:b/>
      <w:bCs/>
    </w:rPr>
  </w:style>
  <w:style w:type="character" w:customStyle="1" w:styleId="aff6">
    <w:name w:val="Тема примечания Знак"/>
    <w:link w:val="aff5"/>
    <w:uiPriority w:val="99"/>
    <w:semiHidden/>
    <w:rsid w:val="00CE5BA8"/>
    <w:rPr>
      <w:rFonts w:ascii="Calibri" w:hAnsi="Calibri"/>
      <w:b/>
      <w:bCs/>
      <w:sz w:val="20"/>
      <w:szCs w:val="20"/>
      <w:lang w:val="en-US" w:eastAsia="en-US"/>
    </w:rPr>
  </w:style>
  <w:style w:type="paragraph" w:styleId="aff7">
    <w:name w:val="Revision"/>
    <w:uiPriority w:val="99"/>
    <w:rsid w:val="00CA489B"/>
    <w:pPr>
      <w:suppressAutoHyphens/>
    </w:pPr>
    <w:rPr>
      <w:rFonts w:ascii="Calibri" w:hAnsi="Calibri"/>
      <w:sz w:val="28"/>
      <w:szCs w:val="22"/>
      <w:lang w:val="en-US" w:eastAsia="en-US"/>
    </w:rPr>
  </w:style>
  <w:style w:type="paragraph" w:styleId="aff8">
    <w:name w:val="Normal (Web)"/>
    <w:basedOn w:val="a"/>
    <w:uiPriority w:val="99"/>
    <w:rsid w:val="00CA489B"/>
    <w:pPr>
      <w:spacing w:before="280" w:after="280" w:line="240" w:lineRule="auto"/>
    </w:pPr>
    <w:rPr>
      <w:rFonts w:ascii="Times New Roman" w:hAnsi="Times New Roman"/>
      <w:szCs w:val="24"/>
      <w:lang w:val="ru-RU" w:eastAsia="ar-SA"/>
    </w:rPr>
  </w:style>
  <w:style w:type="paragraph" w:styleId="42">
    <w:name w:val="toc 4"/>
    <w:basedOn w:val="19"/>
    <w:uiPriority w:val="99"/>
    <w:rsid w:val="00CA489B"/>
    <w:pPr>
      <w:tabs>
        <w:tab w:val="right" w:leader="dot" w:pos="8789"/>
      </w:tabs>
      <w:ind w:left="849"/>
    </w:pPr>
  </w:style>
  <w:style w:type="paragraph" w:styleId="52">
    <w:name w:val="toc 5"/>
    <w:basedOn w:val="19"/>
    <w:uiPriority w:val="99"/>
    <w:rsid w:val="00CA489B"/>
    <w:pPr>
      <w:tabs>
        <w:tab w:val="right" w:leader="dot" w:pos="8506"/>
      </w:tabs>
      <w:ind w:left="1132"/>
    </w:pPr>
  </w:style>
  <w:style w:type="paragraph" w:styleId="62">
    <w:name w:val="toc 6"/>
    <w:basedOn w:val="19"/>
    <w:uiPriority w:val="99"/>
    <w:rsid w:val="00CA489B"/>
    <w:pPr>
      <w:tabs>
        <w:tab w:val="right" w:leader="dot" w:pos="8223"/>
      </w:tabs>
      <w:ind w:left="1415"/>
    </w:pPr>
  </w:style>
  <w:style w:type="paragraph" w:styleId="72">
    <w:name w:val="toc 7"/>
    <w:basedOn w:val="19"/>
    <w:uiPriority w:val="99"/>
    <w:rsid w:val="00CA489B"/>
    <w:pPr>
      <w:tabs>
        <w:tab w:val="right" w:leader="dot" w:pos="7940"/>
      </w:tabs>
      <w:ind w:left="1698"/>
    </w:pPr>
  </w:style>
  <w:style w:type="paragraph" w:styleId="82">
    <w:name w:val="toc 8"/>
    <w:basedOn w:val="19"/>
    <w:uiPriority w:val="99"/>
    <w:rsid w:val="00CA489B"/>
    <w:pPr>
      <w:tabs>
        <w:tab w:val="right" w:leader="dot" w:pos="7657"/>
      </w:tabs>
      <w:ind w:left="1981"/>
    </w:pPr>
  </w:style>
  <w:style w:type="paragraph" w:styleId="92">
    <w:name w:val="toc 9"/>
    <w:basedOn w:val="19"/>
    <w:uiPriority w:val="99"/>
    <w:rsid w:val="00CA489B"/>
    <w:pPr>
      <w:tabs>
        <w:tab w:val="right" w:leader="dot" w:pos="7374"/>
      </w:tabs>
      <w:ind w:left="2264"/>
    </w:pPr>
  </w:style>
  <w:style w:type="paragraph" w:customStyle="1" w:styleId="101">
    <w:name w:val="Оглавление 10"/>
    <w:basedOn w:val="19"/>
    <w:uiPriority w:val="99"/>
    <w:rsid w:val="00CA489B"/>
    <w:pPr>
      <w:tabs>
        <w:tab w:val="right" w:leader="dot" w:pos="7091"/>
      </w:tabs>
      <w:ind w:left="2547"/>
    </w:pPr>
  </w:style>
  <w:style w:type="paragraph" w:customStyle="1" w:styleId="aff9">
    <w:name w:val="Содержимое таблицы"/>
    <w:basedOn w:val="a"/>
    <w:uiPriority w:val="99"/>
    <w:rsid w:val="00CA489B"/>
    <w:pPr>
      <w:suppressLineNumbers/>
    </w:pPr>
  </w:style>
  <w:style w:type="paragraph" w:customStyle="1" w:styleId="affa">
    <w:name w:val="Заголовок таблицы"/>
    <w:basedOn w:val="aff9"/>
    <w:uiPriority w:val="99"/>
    <w:rsid w:val="00CA489B"/>
    <w:pPr>
      <w:jc w:val="center"/>
    </w:pPr>
    <w:rPr>
      <w:b/>
      <w:bCs/>
    </w:rPr>
  </w:style>
  <w:style w:type="paragraph" w:customStyle="1" w:styleId="affb">
    <w:name w:val="Содержимое врезки"/>
    <w:basedOn w:val="af2"/>
    <w:uiPriority w:val="99"/>
    <w:rsid w:val="00CA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nixmoney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perfectmon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16</Pages>
  <Words>4284</Words>
  <Characters>24421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kovalev_s</dc:creator>
  <cp:keywords/>
  <dc:description/>
  <cp:lastModifiedBy>Kenz0</cp:lastModifiedBy>
  <cp:revision>12</cp:revision>
  <cp:lastPrinted>2012-06-21T18:37:00Z</cp:lastPrinted>
  <dcterms:created xsi:type="dcterms:W3CDTF">2013-12-23T16:19:00Z</dcterms:created>
  <dcterms:modified xsi:type="dcterms:W3CDTF">2014-01-07T19:20:00Z</dcterms:modified>
</cp:coreProperties>
</file>